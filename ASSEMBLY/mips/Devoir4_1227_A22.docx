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A6E7B6" w14:textId="50989CFF" w:rsidR="00885DAB" w:rsidRDefault="00115D39">
      <w:pPr>
        <w:pStyle w:val="Titre1"/>
        <w:jc w:val="center"/>
        <w:rPr>
          <w:lang w:val="fr-CA"/>
        </w:rPr>
      </w:pPr>
      <w:r>
        <w:rPr>
          <w:lang w:val="fr-CA"/>
        </w:rPr>
        <w:t xml:space="preserve"> </w:t>
      </w:r>
      <w:r w:rsidR="00885DAB">
        <w:rPr>
          <w:lang w:val="fr-CA"/>
        </w:rPr>
        <w:t>IFT 1227 – Architecture des ordinateurs</w:t>
      </w:r>
    </w:p>
    <w:p w14:paraId="2C142269" w14:textId="77777777" w:rsidR="00885DAB" w:rsidRDefault="00885DAB">
      <w:pPr>
        <w:pStyle w:val="Titre1"/>
        <w:jc w:val="center"/>
        <w:rPr>
          <w:lang w:val="fr-CA"/>
        </w:rPr>
      </w:pPr>
      <w:r>
        <w:rPr>
          <w:lang w:val="fr-CA"/>
        </w:rPr>
        <w:t>Devoir 4</w:t>
      </w:r>
    </w:p>
    <w:p w14:paraId="078A8005" w14:textId="553CC543" w:rsidR="00885DAB" w:rsidRPr="0034144A" w:rsidRDefault="00885DAB" w:rsidP="0034144A">
      <w:pPr>
        <w:numPr>
          <w:ilvl w:val="0"/>
          <w:numId w:val="8"/>
        </w:numPr>
        <w:jc w:val="both"/>
        <w:rPr>
          <w:lang w:val="fr-CA"/>
        </w:rPr>
      </w:pPr>
      <w:r>
        <w:rPr>
          <w:lang w:val="fr-CA"/>
        </w:rPr>
        <w:t xml:space="preserve">Remise : Le </w:t>
      </w:r>
      <w:r w:rsidR="00514974">
        <w:rPr>
          <w:lang w:val="fr-CA"/>
        </w:rPr>
        <w:t>23.12.</w:t>
      </w:r>
      <w:r w:rsidR="00954788">
        <w:rPr>
          <w:lang w:val="fr-CA"/>
        </w:rPr>
        <w:t>20</w:t>
      </w:r>
      <w:r w:rsidR="002E373D">
        <w:rPr>
          <w:lang w:val="fr-CA"/>
        </w:rPr>
        <w:t>2</w:t>
      </w:r>
      <w:r w:rsidR="00486E18">
        <w:rPr>
          <w:lang w:val="fr-CA"/>
        </w:rPr>
        <w:t>2</w:t>
      </w:r>
      <w:r>
        <w:rPr>
          <w:lang w:val="fr-CA"/>
        </w:rPr>
        <w:t xml:space="preserve"> avant minuit.</w:t>
      </w:r>
    </w:p>
    <w:p w14:paraId="675DE9D9" w14:textId="36ABDA41" w:rsidR="00885DAB" w:rsidRDefault="00885DAB">
      <w:pPr>
        <w:pStyle w:val="Titre1"/>
        <w:numPr>
          <w:ilvl w:val="0"/>
          <w:numId w:val="3"/>
        </w:numPr>
        <w:rPr>
          <w:lang w:val="fr-CA"/>
        </w:rPr>
      </w:pPr>
      <w:r>
        <w:rPr>
          <w:lang w:val="fr-CA"/>
        </w:rPr>
        <w:t>Extension d</w:t>
      </w:r>
      <w:r w:rsidR="00D056CF">
        <w:rPr>
          <w:lang w:val="fr-CA"/>
        </w:rPr>
        <w:t>u</w:t>
      </w:r>
      <w:r>
        <w:rPr>
          <w:lang w:val="fr-CA"/>
        </w:rPr>
        <w:t xml:space="preserve"> processeur MIPS version un cycle</w:t>
      </w:r>
    </w:p>
    <w:p w14:paraId="18E12637" w14:textId="77777777" w:rsidR="00885DAB" w:rsidRDefault="00885DAB">
      <w:pPr>
        <w:rPr>
          <w:lang w:val="fr-CA"/>
        </w:rPr>
      </w:pPr>
    </w:p>
    <w:p w14:paraId="5B7849F9" w14:textId="004C3326" w:rsidR="00357C10" w:rsidRDefault="00885DAB">
      <w:p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>Il s’agit d’ajouter une implémentation de quelques instructions au</w:t>
      </w:r>
      <w:r w:rsidR="001D077D">
        <w:rPr>
          <w:lang w:val="fr-CA"/>
        </w:rPr>
        <w:t>x</w:t>
      </w:r>
      <w:r>
        <w:rPr>
          <w:lang w:val="fr-CA"/>
        </w:rPr>
        <w:t xml:space="preserve"> processeur</w:t>
      </w:r>
      <w:r w:rsidR="00357C10">
        <w:rPr>
          <w:lang w:val="fr-CA"/>
        </w:rPr>
        <w:t>s</w:t>
      </w:r>
      <w:r>
        <w:rPr>
          <w:lang w:val="fr-CA"/>
        </w:rPr>
        <w:t xml:space="preserve"> MIPS version un cycle</w:t>
      </w:r>
      <w:r w:rsidR="00361DFE">
        <w:rPr>
          <w:lang w:val="fr-CA"/>
        </w:rPr>
        <w:t xml:space="preserve"> et version multicycle</w:t>
      </w:r>
      <w:r w:rsidR="002E0962">
        <w:rPr>
          <w:lang w:val="fr-CA"/>
        </w:rPr>
        <w:t>s</w:t>
      </w:r>
      <w:r>
        <w:rPr>
          <w:lang w:val="fr-CA"/>
        </w:rPr>
        <w:t xml:space="preserve"> vu</w:t>
      </w:r>
      <w:r w:rsidR="00357C10">
        <w:rPr>
          <w:lang w:val="fr-CA"/>
        </w:rPr>
        <w:t>s</w:t>
      </w:r>
      <w:r>
        <w:rPr>
          <w:lang w:val="fr-CA"/>
        </w:rPr>
        <w:t xml:space="preserve"> en cours. </w:t>
      </w:r>
    </w:p>
    <w:p w14:paraId="1083D38A" w14:textId="79F62A4D" w:rsidR="00885DAB" w:rsidRDefault="00885DAB">
      <w:p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>Le</w:t>
      </w:r>
      <w:r w:rsidR="00917214">
        <w:rPr>
          <w:lang w:val="fr-CA"/>
        </w:rPr>
        <w:t>s</w:t>
      </w:r>
      <w:r>
        <w:rPr>
          <w:lang w:val="fr-CA"/>
        </w:rPr>
        <w:t xml:space="preserve"> schéma</w:t>
      </w:r>
      <w:r w:rsidR="00917214">
        <w:rPr>
          <w:lang w:val="fr-CA"/>
        </w:rPr>
        <w:t>s</w:t>
      </w:r>
      <w:r>
        <w:rPr>
          <w:lang w:val="fr-CA"/>
        </w:rPr>
        <w:t xml:space="preserve"> donné</w:t>
      </w:r>
      <w:r w:rsidR="00917214">
        <w:rPr>
          <w:lang w:val="fr-CA"/>
        </w:rPr>
        <w:t>s</w:t>
      </w:r>
      <w:r>
        <w:rPr>
          <w:lang w:val="fr-CA"/>
        </w:rPr>
        <w:t xml:space="preserve"> </w:t>
      </w:r>
      <w:r w:rsidR="00704053">
        <w:rPr>
          <w:lang w:val="fr-CA"/>
        </w:rPr>
        <w:t>représentent</w:t>
      </w:r>
      <w:r>
        <w:rPr>
          <w:lang w:val="fr-CA"/>
        </w:rPr>
        <w:t xml:space="preserve"> le</w:t>
      </w:r>
      <w:r w:rsidR="00917214">
        <w:rPr>
          <w:lang w:val="fr-CA"/>
        </w:rPr>
        <w:t>s</w:t>
      </w:r>
      <w:r>
        <w:rPr>
          <w:lang w:val="fr-CA"/>
        </w:rPr>
        <w:t xml:space="preserve"> processeur</w:t>
      </w:r>
      <w:r w:rsidR="00917214">
        <w:rPr>
          <w:lang w:val="fr-CA"/>
        </w:rPr>
        <w:t>s</w:t>
      </w:r>
      <w:r>
        <w:rPr>
          <w:lang w:val="fr-CA"/>
        </w:rPr>
        <w:t xml:space="preserve"> MIPS version un cycle </w:t>
      </w:r>
      <w:r w:rsidR="00917214">
        <w:rPr>
          <w:lang w:val="fr-CA"/>
        </w:rPr>
        <w:t xml:space="preserve">et multicycles </w:t>
      </w:r>
      <w:r>
        <w:rPr>
          <w:lang w:val="fr-CA"/>
        </w:rPr>
        <w:t xml:space="preserve">avec les instructions supportées </w:t>
      </w:r>
      <w:r>
        <w:rPr>
          <w:rFonts w:ascii="Courier New" w:hAnsi="Courier New" w:cs="Courier New"/>
          <w:b/>
          <w:lang w:val="fr-CA"/>
        </w:rPr>
        <w:t xml:space="preserve">lw, sw, j, addi, or, and, add, sub, beq. </w:t>
      </w:r>
      <w:r w:rsidR="008C42F4">
        <w:rPr>
          <w:lang w:val="fr-CA"/>
        </w:rPr>
        <w:t xml:space="preserve">Les instructions </w:t>
      </w:r>
      <w:r>
        <w:rPr>
          <w:rFonts w:ascii="Courier New" w:hAnsi="Courier New" w:cs="Courier New"/>
          <w:b/>
          <w:lang w:val="fr-CA"/>
        </w:rPr>
        <w:t xml:space="preserve">jr, andi </w:t>
      </w:r>
      <w:r>
        <w:rPr>
          <w:lang w:val="fr-CA"/>
        </w:rPr>
        <w:t xml:space="preserve">seront ajoutées lors de </w:t>
      </w:r>
      <w:r w:rsidR="00126215">
        <w:rPr>
          <w:lang w:val="fr-CA"/>
        </w:rPr>
        <w:t xml:space="preserve">la </w:t>
      </w:r>
      <w:r>
        <w:rPr>
          <w:lang w:val="fr-CA"/>
        </w:rPr>
        <w:t>séance de démonstration.</w:t>
      </w:r>
    </w:p>
    <w:p w14:paraId="69309538" w14:textId="77777777" w:rsidR="00CD5819" w:rsidRDefault="00CD5819" w:rsidP="00CD5819">
      <w:pPr>
        <w:autoSpaceDE w:val="0"/>
        <w:spacing w:after="200" w:line="276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Les détails des instructions à implémenter :</w:t>
      </w:r>
    </w:p>
    <w:tbl>
      <w:tblPr>
        <w:tblW w:w="0" w:type="auto"/>
        <w:tblInd w:w="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1177"/>
        <w:gridCol w:w="2749"/>
        <w:gridCol w:w="3217"/>
        <w:gridCol w:w="2076"/>
      </w:tblGrid>
      <w:tr w:rsidR="00CD5819" w:rsidRPr="00065531" w14:paraId="785A059C" w14:textId="77777777" w:rsidTr="00D66870">
        <w:tc>
          <w:tcPr>
            <w:tcW w:w="0" w:type="auto"/>
            <w:shd w:val="clear" w:color="auto" w:fill="auto"/>
          </w:tcPr>
          <w:p w14:paraId="07D96BED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Code d’opération</w:t>
            </w:r>
          </w:p>
        </w:tc>
        <w:tc>
          <w:tcPr>
            <w:tcW w:w="0" w:type="auto"/>
            <w:shd w:val="clear" w:color="auto" w:fill="auto"/>
          </w:tcPr>
          <w:p w14:paraId="3B0E09C3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Nom</w:t>
            </w:r>
          </w:p>
        </w:tc>
        <w:tc>
          <w:tcPr>
            <w:tcW w:w="0" w:type="auto"/>
            <w:shd w:val="clear" w:color="auto" w:fill="auto"/>
          </w:tcPr>
          <w:p w14:paraId="24994D31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83311FD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Opération</w:t>
            </w:r>
          </w:p>
        </w:tc>
        <w:tc>
          <w:tcPr>
            <w:tcW w:w="2076" w:type="dxa"/>
            <w:shd w:val="clear" w:color="auto" w:fill="auto"/>
          </w:tcPr>
          <w:p w14:paraId="4A45F1CC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funct</w:t>
            </w:r>
          </w:p>
        </w:tc>
      </w:tr>
      <w:tr w:rsidR="00CD5819" w:rsidRPr="00065531" w14:paraId="48747973" w14:textId="77777777" w:rsidTr="00D66870">
        <w:tc>
          <w:tcPr>
            <w:tcW w:w="0" w:type="auto"/>
            <w:shd w:val="clear" w:color="auto" w:fill="auto"/>
          </w:tcPr>
          <w:p w14:paraId="30961E18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fr-CA"/>
              </w:rPr>
            </w:pPr>
            <w:r w:rsidRPr="00723D29">
              <w:rPr>
                <w:b/>
                <w:bCs/>
                <w:sz w:val="20"/>
                <w:szCs w:val="20"/>
                <w:lang w:val="fr-CA"/>
              </w:rPr>
              <w:t>000000 (0)</w:t>
            </w:r>
          </w:p>
        </w:tc>
        <w:tc>
          <w:tcPr>
            <w:tcW w:w="0" w:type="auto"/>
            <w:shd w:val="clear" w:color="auto" w:fill="auto"/>
          </w:tcPr>
          <w:p w14:paraId="0A0D5244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723D29"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fr-CA"/>
              </w:rPr>
              <w:t>neg r</w:t>
            </w:r>
            <w:r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fr-CA"/>
              </w:rPr>
              <w:t>t</w:t>
            </w:r>
          </w:p>
        </w:tc>
        <w:tc>
          <w:tcPr>
            <w:tcW w:w="0" w:type="auto"/>
            <w:shd w:val="clear" w:color="auto" w:fill="auto"/>
          </w:tcPr>
          <w:p w14:paraId="3C19C27C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Négation, complément à 2</w:t>
            </w:r>
          </w:p>
        </w:tc>
        <w:tc>
          <w:tcPr>
            <w:tcW w:w="0" w:type="auto"/>
            <w:shd w:val="clear" w:color="auto" w:fill="auto"/>
          </w:tcPr>
          <w:p w14:paraId="4346E956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R[r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t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~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R[r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t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] + 1</w:t>
            </w:r>
          </w:p>
        </w:tc>
        <w:tc>
          <w:tcPr>
            <w:tcW w:w="2076" w:type="dxa"/>
            <w:shd w:val="clear" w:color="auto" w:fill="auto"/>
          </w:tcPr>
          <w:p w14:paraId="12725D5D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sz w:val="20"/>
                <w:szCs w:val="20"/>
                <w:lang w:val="fr-CA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11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1111 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3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F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vertAlign w:val="subscript"/>
                <w:lang w:val="fr-CA"/>
              </w:rPr>
              <w:t>16</w:t>
            </w: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)</w:t>
            </w:r>
          </w:p>
        </w:tc>
      </w:tr>
      <w:tr w:rsidR="00CD5819" w:rsidRPr="00EB45BA" w14:paraId="183B25FA" w14:textId="77777777" w:rsidTr="00D66870">
        <w:tc>
          <w:tcPr>
            <w:tcW w:w="0" w:type="auto"/>
            <w:shd w:val="clear" w:color="auto" w:fill="auto"/>
          </w:tcPr>
          <w:p w14:paraId="37640140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lang w:val="fr-CA"/>
              </w:rPr>
            </w:pPr>
            <w:r w:rsidRPr="00723D29">
              <w:rPr>
                <w:b/>
                <w:bCs/>
                <w:sz w:val="20"/>
                <w:szCs w:val="20"/>
                <w:lang w:val="fr-CA"/>
              </w:rPr>
              <w:t>00</w:t>
            </w:r>
            <w:r>
              <w:rPr>
                <w:b/>
                <w:bCs/>
                <w:sz w:val="20"/>
                <w:szCs w:val="20"/>
                <w:lang w:val="fr-CA"/>
              </w:rPr>
              <w:t>00</w:t>
            </w:r>
            <w:r w:rsidRPr="00723D29">
              <w:rPr>
                <w:b/>
                <w:bCs/>
                <w:sz w:val="20"/>
                <w:szCs w:val="20"/>
                <w:lang w:val="fr-CA"/>
              </w:rPr>
              <w:t>11 (</w:t>
            </w:r>
            <w:r>
              <w:rPr>
                <w:b/>
                <w:bCs/>
                <w:sz w:val="20"/>
                <w:szCs w:val="20"/>
                <w:lang w:val="fr-CA"/>
              </w:rPr>
              <w:t>3</w:t>
            </w:r>
            <w:r w:rsidRPr="00723D29">
              <w:rPr>
                <w:b/>
                <w:bCs/>
                <w:sz w:val="20"/>
                <w:szCs w:val="20"/>
                <w:vertAlign w:val="subscript"/>
                <w:lang w:val="fr-CA"/>
              </w:rPr>
              <w:t>10</w:t>
            </w:r>
            <w:r w:rsidRPr="00723D29">
              <w:rPr>
                <w:b/>
                <w:bCs/>
                <w:sz w:val="20"/>
                <w:szCs w:val="20"/>
                <w:lang w:val="fr-CA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290D13D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</w:pPr>
            <w:r w:rsidRPr="00723D29">
              <w:rPr>
                <w:rFonts w:ascii="Courier New" w:hAnsi="Courier New" w:cs="Courier New"/>
                <w:b/>
                <w:bCs/>
                <w:color w:val="C00000"/>
                <w:sz w:val="20"/>
                <w:szCs w:val="20"/>
                <w:lang w:val="fr-CA"/>
              </w:rPr>
              <w:t>jal addr</w:t>
            </w:r>
          </w:p>
        </w:tc>
        <w:tc>
          <w:tcPr>
            <w:tcW w:w="0" w:type="auto"/>
            <w:shd w:val="clear" w:color="auto" w:fill="auto"/>
          </w:tcPr>
          <w:p w14:paraId="58B7D498" w14:textId="77777777" w:rsidR="00CD5819" w:rsidRPr="00723D29" w:rsidRDefault="00CD5819" w:rsidP="00D66870">
            <w:pPr>
              <w:rPr>
                <w:lang w:val="fr-CA"/>
              </w:rPr>
            </w:pPr>
            <w:r w:rsidRPr="00723D29">
              <w:rPr>
                <w:lang w:val="fr-CA"/>
              </w:rPr>
              <w:t>Saut et lien</w:t>
            </w:r>
          </w:p>
        </w:tc>
        <w:tc>
          <w:tcPr>
            <w:tcW w:w="0" w:type="auto"/>
            <w:shd w:val="clear" w:color="auto" w:fill="auto"/>
          </w:tcPr>
          <w:p w14:paraId="1F63B758" w14:textId="77777777" w:rsidR="00CD5819" w:rsidRPr="00723D29" w:rsidRDefault="00CD5819" w:rsidP="00D66870">
            <w:pPr>
              <w:rPr>
                <w:rFonts w:ascii="Courier New" w:hAnsi="Courier New" w:cs="Courier New"/>
                <w:sz w:val="20"/>
                <w:szCs w:val="20"/>
                <w:lang w:val="fr-CA"/>
              </w:rPr>
            </w:pPr>
            <w:r w:rsidRPr="00723D29">
              <w:rPr>
                <w:rFonts w:ascii="Courier New" w:hAnsi="Courier New" w:cs="Courier New"/>
                <w:b/>
                <w:bCs/>
                <w:sz w:val="20"/>
                <w:szCs w:val="20"/>
                <w:lang w:val="fr-CA"/>
              </w:rPr>
              <w:t>R[$ra] = PC + 4, PC = JTA</w:t>
            </w:r>
          </w:p>
        </w:tc>
        <w:tc>
          <w:tcPr>
            <w:tcW w:w="2076" w:type="dxa"/>
            <w:shd w:val="clear" w:color="auto" w:fill="auto"/>
          </w:tcPr>
          <w:p w14:paraId="4F7D6291" w14:textId="77777777" w:rsidR="00CD5819" w:rsidRPr="00723D29" w:rsidRDefault="00CD5819" w:rsidP="00D66870">
            <w:pPr>
              <w:autoSpaceDE w:val="0"/>
              <w:autoSpaceDN w:val="0"/>
              <w:adjustRightInd w:val="0"/>
              <w:rPr>
                <w:lang w:val="fr-CA"/>
              </w:rPr>
            </w:pPr>
            <w:r w:rsidRPr="00723D29">
              <w:rPr>
                <w:lang w:val="fr-CA"/>
              </w:rPr>
              <w:t>-</w:t>
            </w:r>
          </w:p>
        </w:tc>
      </w:tr>
    </w:tbl>
    <w:p w14:paraId="73C1B458" w14:textId="77777777" w:rsidR="00CD5819" w:rsidRDefault="00CD5819">
      <w:pPr>
        <w:autoSpaceDE w:val="0"/>
        <w:spacing w:after="200" w:line="276" w:lineRule="auto"/>
        <w:jc w:val="both"/>
        <w:rPr>
          <w:lang w:val="fr-CA"/>
        </w:rPr>
      </w:pPr>
    </w:p>
    <w:p w14:paraId="38C06F85" w14:textId="354D9D23" w:rsidR="00361DFE" w:rsidRDefault="00361DFE" w:rsidP="00AC1942">
      <w:pPr>
        <w:pStyle w:val="Paragraphedeliste"/>
        <w:numPr>
          <w:ilvl w:val="0"/>
          <w:numId w:val="12"/>
        </w:numPr>
        <w:autoSpaceDE w:val="0"/>
        <w:spacing w:after="200" w:line="276" w:lineRule="auto"/>
        <w:jc w:val="both"/>
        <w:rPr>
          <w:lang w:val="fr-CA"/>
        </w:rPr>
      </w:pPr>
      <w:r w:rsidRPr="00AC1942">
        <w:rPr>
          <w:lang w:val="fr-CA"/>
        </w:rPr>
        <w:t>Étendre l</w:t>
      </w:r>
      <w:r w:rsidR="008C42F4" w:rsidRPr="00AC1942">
        <w:rPr>
          <w:lang w:val="fr-CA"/>
        </w:rPr>
        <w:t xml:space="preserve">es </w:t>
      </w:r>
      <w:r w:rsidRPr="00AC1942">
        <w:rPr>
          <w:lang w:val="fr-CA"/>
        </w:rPr>
        <w:t>implémentation</w:t>
      </w:r>
      <w:r w:rsidR="008C42F4" w:rsidRPr="00AC1942">
        <w:rPr>
          <w:lang w:val="fr-CA"/>
        </w:rPr>
        <w:t>s</w:t>
      </w:r>
      <w:r w:rsidRPr="00AC1942">
        <w:rPr>
          <w:lang w:val="fr-CA"/>
        </w:rPr>
        <w:t xml:space="preserve"> d</w:t>
      </w:r>
      <w:r w:rsidR="00327F03" w:rsidRPr="00AC1942">
        <w:rPr>
          <w:lang w:val="fr-CA"/>
        </w:rPr>
        <w:t>es</w:t>
      </w:r>
      <w:r w:rsidRPr="00AC1942">
        <w:rPr>
          <w:lang w:val="fr-CA"/>
        </w:rPr>
        <w:t xml:space="preserve"> chemin</w:t>
      </w:r>
      <w:r w:rsidR="00327F03" w:rsidRPr="00AC1942">
        <w:rPr>
          <w:lang w:val="fr-CA"/>
        </w:rPr>
        <w:t>s</w:t>
      </w:r>
      <w:r w:rsidRPr="00AC1942">
        <w:rPr>
          <w:lang w:val="fr-CA"/>
        </w:rPr>
        <w:t xml:space="preserve"> de données et d</w:t>
      </w:r>
      <w:r w:rsidR="00327F03" w:rsidRPr="00AC1942">
        <w:rPr>
          <w:lang w:val="fr-CA"/>
        </w:rPr>
        <w:t>es</w:t>
      </w:r>
      <w:r w:rsidRPr="00AC1942">
        <w:rPr>
          <w:lang w:val="fr-CA"/>
        </w:rPr>
        <w:t xml:space="preserve"> contrôleur</w:t>
      </w:r>
      <w:r w:rsidR="00327F03" w:rsidRPr="00AC1942">
        <w:rPr>
          <w:lang w:val="fr-CA"/>
        </w:rPr>
        <w:t>s</w:t>
      </w:r>
      <w:r w:rsidRPr="00AC1942">
        <w:rPr>
          <w:lang w:val="fr-CA"/>
        </w:rPr>
        <w:t xml:space="preserve"> pour traiter les instructions </w:t>
      </w:r>
      <w:r w:rsidRPr="00AC1942">
        <w:rPr>
          <w:rFonts w:ascii="Courier New" w:hAnsi="Courier New" w:cs="Courier New"/>
          <w:b/>
          <w:lang w:val="fr-CA"/>
        </w:rPr>
        <w:t xml:space="preserve">neg </w:t>
      </w:r>
      <w:r w:rsidRPr="00AC1942">
        <w:rPr>
          <w:lang w:val="fr-CA"/>
        </w:rPr>
        <w:t>et</w:t>
      </w:r>
      <w:r w:rsidRPr="00AC1942">
        <w:rPr>
          <w:rFonts w:ascii="Courier New" w:hAnsi="Courier New" w:cs="Courier New"/>
          <w:b/>
          <w:lang w:val="fr-CA"/>
        </w:rPr>
        <w:t xml:space="preserve"> jal </w:t>
      </w:r>
      <w:r w:rsidR="00AC1942" w:rsidRPr="00AC1942">
        <w:rPr>
          <w:lang w:val="fr-CA"/>
        </w:rPr>
        <w:t>(solutions papier schématiques)</w:t>
      </w:r>
      <w:r w:rsidRPr="00AC1942">
        <w:rPr>
          <w:lang w:val="fr-CA"/>
        </w:rPr>
        <w:t xml:space="preserve">. </w:t>
      </w:r>
    </w:p>
    <w:p w14:paraId="4E529990" w14:textId="55521894" w:rsidR="00AC1942" w:rsidRDefault="00AC1942" w:rsidP="00AC1942">
      <w:pPr>
        <w:pStyle w:val="Paragraphedeliste"/>
        <w:numPr>
          <w:ilvl w:val="0"/>
          <w:numId w:val="12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>Intégrer votre solution</w:t>
      </w:r>
      <w:r w:rsidR="00984A67">
        <w:rPr>
          <w:lang w:val="fr-CA"/>
        </w:rPr>
        <w:t xml:space="preserve"> schématique </w:t>
      </w:r>
      <w:r w:rsidR="00882FA9">
        <w:rPr>
          <w:lang w:val="fr-CA"/>
        </w:rPr>
        <w:t xml:space="preserve">MIPS un cycle dans l’implémentation VHDL fournie. </w:t>
      </w:r>
    </w:p>
    <w:p w14:paraId="706CD15A" w14:textId="4B06E48B" w:rsidR="00B00EBD" w:rsidRPr="000A4C1B" w:rsidRDefault="00F27827" w:rsidP="000A4C1B">
      <w:pPr>
        <w:pStyle w:val="Paragraphedeliste"/>
        <w:numPr>
          <w:ilvl w:val="0"/>
          <w:numId w:val="12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>Ajuster le testbench</w:t>
      </w:r>
      <w:r w:rsidR="006E7943">
        <w:rPr>
          <w:lang w:val="fr-CA"/>
        </w:rPr>
        <w:t xml:space="preserve"> (</w:t>
      </w:r>
      <w:r w:rsidR="00FF7CB2" w:rsidRPr="00473CF2">
        <w:rPr>
          <w:rFonts w:ascii="Courier New" w:hAnsi="Courier New" w:cs="Courier New"/>
          <w:b/>
          <w:lang w:val="fr-CA"/>
        </w:rPr>
        <w:t>testbench.vhd</w:t>
      </w:r>
      <w:r w:rsidR="00797032">
        <w:rPr>
          <w:lang w:val="fr-CA"/>
        </w:rPr>
        <w:t xml:space="preserve">) </w:t>
      </w:r>
      <w:r w:rsidR="00683A3A">
        <w:rPr>
          <w:lang w:val="fr-CA"/>
        </w:rPr>
        <w:t xml:space="preserve">et le module </w:t>
      </w:r>
      <w:r w:rsidR="00473CF2">
        <w:rPr>
          <w:lang w:val="fr-CA"/>
        </w:rPr>
        <w:t>mémoire d’instructions (</w:t>
      </w:r>
      <w:r w:rsidR="006E7943" w:rsidRPr="00473CF2">
        <w:rPr>
          <w:rFonts w:ascii="Courier New" w:hAnsi="Courier New" w:cs="Courier New"/>
          <w:b/>
          <w:lang w:val="fr-CA"/>
        </w:rPr>
        <w:t>imem.vhd</w:t>
      </w:r>
      <w:r w:rsidR="00473CF2">
        <w:rPr>
          <w:lang w:val="fr-CA"/>
        </w:rPr>
        <w:t>)</w:t>
      </w:r>
      <w:r w:rsidR="00470845">
        <w:rPr>
          <w:lang w:val="fr-CA"/>
        </w:rPr>
        <w:t xml:space="preserve"> du processeur MIPS un cycle pour vérifier les nouvelles instructions</w:t>
      </w:r>
      <w:r w:rsidR="006E7943">
        <w:rPr>
          <w:lang w:val="fr-CA"/>
        </w:rPr>
        <w:t>.</w:t>
      </w:r>
      <w:r w:rsidR="004B52A6">
        <w:rPr>
          <w:lang w:val="fr-CA"/>
        </w:rPr>
        <w:t xml:space="preserve"> </w:t>
      </w:r>
      <w:r w:rsidR="006E7943">
        <w:rPr>
          <w:lang w:val="fr-CA"/>
        </w:rPr>
        <w:t>F</w:t>
      </w:r>
      <w:r w:rsidR="004B52A6">
        <w:rPr>
          <w:lang w:val="fr-CA"/>
        </w:rPr>
        <w:t xml:space="preserve">ichier </w:t>
      </w:r>
      <w:r w:rsidR="00AA7E75" w:rsidRPr="00BC0A0A">
        <w:rPr>
          <w:rFonts w:ascii="Courier New" w:hAnsi="Courier New" w:cs="Courier New"/>
          <w:b/>
          <w:lang w:val="fr-CA"/>
        </w:rPr>
        <w:t>imem.vhd</w:t>
      </w:r>
      <w:r w:rsidR="00AA7E75">
        <w:rPr>
          <w:lang w:val="fr-CA"/>
        </w:rPr>
        <w:t xml:space="preserve"> </w:t>
      </w:r>
      <w:r w:rsidR="00FD1F4B">
        <w:rPr>
          <w:lang w:val="fr-CA"/>
        </w:rPr>
        <w:t>modélise la mémoire d’instructions (ROM) avec un programme</w:t>
      </w:r>
      <w:r w:rsidR="003B04D5">
        <w:rPr>
          <w:lang w:val="fr-CA"/>
        </w:rPr>
        <w:t xml:space="preserve"> enregistré</w:t>
      </w:r>
      <w:r w:rsidR="00BC0A0A">
        <w:rPr>
          <w:lang w:val="fr-CA"/>
        </w:rPr>
        <w:t xml:space="preserve"> contenant les instructions implémentées</w:t>
      </w:r>
      <w:r w:rsidR="00B71E9D">
        <w:rPr>
          <w:lang w:val="fr-CA"/>
        </w:rPr>
        <w:t>.</w:t>
      </w:r>
    </w:p>
    <w:p w14:paraId="7ED5E3EB" w14:textId="20DF0D50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mem(0)  := X"20020005";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addi $v0, $0, 5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  </w:t>
      </w:r>
      <w:r w:rsidR="000A4C1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# $v0(2) = 5</w:t>
      </w:r>
    </w:p>
    <w:p w14:paraId="6E95AB46" w14:textId="4A5B859F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mem(1)  := X"2003000c";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addi $v1, $0, 12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  </w:t>
      </w:r>
      <w:r w:rsidR="000A4C1B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# $v1(3) = 12</w:t>
      </w:r>
    </w:p>
    <w:p w14:paraId="7ED894D6" w14:textId="1EF143D2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mem(2)  := X"2067fff7";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--     addi $a3, $v1,-9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$a3(7) = $v1(3)(12) - 9 = 3</w:t>
      </w:r>
    </w:p>
    <w:p w14:paraId="55D2D20C" w14:textId="6FEF65B3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mem(3)  := X"00e22025";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or   $a0, $a3, $v0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$a0(4) = $a3(7) or $v0(2) = 3 or 5 = 7</w:t>
      </w:r>
    </w:p>
    <w:p w14:paraId="13D0FD64" w14:textId="5BA0719D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mem(4)  := X"00642824";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and  $a1, $v1, $a0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$a1(5) = $v1(3) and $a0(4)= 12 and 7 = 4</w:t>
      </w:r>
    </w:p>
    <w:p w14:paraId="53958F70" w14:textId="11DCD29C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mem(5)  := X"00a42820";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add  $a1, $a1, $a0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$a1(5) = $a1(5) + $a0(4) = 4 + 7 = 11</w:t>
      </w:r>
    </w:p>
    <w:p w14:paraId="2BAC98AD" w14:textId="0E683FC8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mem(6)  := X"10a7000a";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beq  $a1, $a3, end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$a1(5)==$a3(7)? end: PC=PC+4; 11==3 ? PC=PC+4</w:t>
      </w:r>
    </w:p>
    <w:p w14:paraId="1769E849" w14:textId="1612418D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mem(7)  := X"0064202a";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slt  $a0, $v1, $a0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$v1(3)&lt;$a0(4) ? $a0 = 1 : $a0 = 0; 12 &lt; 7 =&gt; $a0 = 0</w:t>
      </w:r>
    </w:p>
    <w:p w14:paraId="5500FE47" w14:textId="4D88A02B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mem(8)  := X"10800001";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beq  $a0, $0, ar1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# $a0(4)==0?ar1:PC = PC+4; 0==0 goto ar1 </w:t>
      </w:r>
    </w:p>
    <w:p w14:paraId="2227C7C1" w14:textId="6BC549C1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mem(9)  := X"20050000";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     addi $a1, $0, 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# </w:t>
      </w:r>
    </w:p>
    <w:p w14:paraId="6B270868" w14:textId="6B21C509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mem(10) := X"00e2202a";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--ar1: slt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$a0, $a3, $v0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$a3(7)&lt;$v0(2)?$a0(4)=1:$a0=0; 3&lt;5,$a0=1</w:t>
      </w:r>
    </w:p>
    <w:p w14:paraId="537A810E" w14:textId="74CEC646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lastRenderedPageBreak/>
        <w:t>mem(11) := X"00853820";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add  $a3, $a0, $a1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$a3(7)=$a0(4)+$a1(5); 1+11=12</w:t>
      </w:r>
    </w:p>
    <w:p w14:paraId="1DB5D8EB" w14:textId="0866D028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mem(12) := X"00e23822";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sub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$a3, $a3, $v0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$a3(7)=$a3(7)-$v0(2); 12-5=7</w:t>
      </w:r>
    </w:p>
    <w:p w14:paraId="644F7940" w14:textId="66C6C152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mem(13) := X"ac670044";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sw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$a3, 68($v1)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$a3(7)-&gt;M[68+$v1(3)]; 7-&gt;M[68+12=80] #test 1</w:t>
      </w:r>
    </w:p>
    <w:p w14:paraId="57EB69D6" w14:textId="1E535785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mem(14) := X"8c020050";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lw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$v0, 80($0)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$v0(2) = M[80+0]; $v0 = 7</w:t>
      </w:r>
    </w:p>
    <w:p w14:paraId="7D480B8F" w14:textId="72887754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mem(15) := X"08000011";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j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end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goto end</w:t>
      </w:r>
    </w:p>
    <w:p w14:paraId="4FF05E77" w14:textId="0FC29C87" w:rsidR="00B00EBD" w:rsidRPr="00B00EBD" w:rsidRDefault="00B00EBD" w:rsidP="00B00EBD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mem(16) := X"20020001";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--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 addi $v0, $0, 1</w:t>
      </w:r>
    </w:p>
    <w:p w14:paraId="52696019" w14:textId="4629F489" w:rsidR="00D77B75" w:rsidRPr="00CF0143" w:rsidRDefault="00B00EBD" w:rsidP="00CF0143">
      <w:pPr>
        <w:pStyle w:val="Paragraphedeliste"/>
        <w:autoSpaceDE w:val="0"/>
        <w:spacing w:after="200"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>mem(17) := X"ac02003C";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--end: sw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 xml:space="preserve">$v0, 60($0) </w:t>
      </w:r>
      <w:r w:rsidRPr="00B00EBD">
        <w:rPr>
          <w:rFonts w:ascii="Courier New" w:hAnsi="Courier New" w:cs="Courier New"/>
          <w:b/>
          <w:bCs/>
          <w:sz w:val="20"/>
          <w:szCs w:val="20"/>
          <w:lang w:val="en-CA"/>
        </w:rPr>
        <w:tab/>
        <w:t># $v0(2) write M[60]; M[60]=7; #test 2</w:t>
      </w:r>
      <w:r w:rsidR="00D77B75" w:rsidRPr="00CF0143">
        <w:rPr>
          <w:rFonts w:ascii="Courier New" w:hAnsi="Courier New" w:cs="Courier New"/>
          <w:b/>
          <w:bCs/>
          <w:sz w:val="20"/>
          <w:szCs w:val="20"/>
          <w:lang w:val="en-CA"/>
        </w:rPr>
        <w:tab/>
      </w:r>
      <w:r w:rsidR="00D77B75" w:rsidRPr="00CF0143">
        <w:rPr>
          <w:lang w:val="en-CA"/>
        </w:rPr>
        <w:tab/>
      </w:r>
      <w:r w:rsidR="00D77B75" w:rsidRPr="00CF0143">
        <w:rPr>
          <w:lang w:val="en-CA"/>
        </w:rPr>
        <w:tab/>
      </w:r>
    </w:p>
    <w:p w14:paraId="57F964AC" w14:textId="77777777" w:rsidR="003B06FE" w:rsidRDefault="003B06FE" w:rsidP="003B06FE">
      <w:p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b/>
          <w:u w:val="single"/>
          <w:lang w:val="fr-CA"/>
        </w:rPr>
        <w:t>Notations:</w:t>
      </w:r>
    </w:p>
    <w:p w14:paraId="1597EF3B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R[reg]</w:t>
      </w:r>
      <w:r>
        <w:rPr>
          <w:lang w:val="fr-CA"/>
        </w:rPr>
        <w:t xml:space="preserve"> – Contenu du registre </w:t>
      </w:r>
    </w:p>
    <w:p w14:paraId="00C16E9F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imm</w:t>
      </w:r>
      <w:r>
        <w:rPr>
          <w:lang w:val="fr-FR"/>
        </w:rPr>
        <w:t xml:space="preserve"> – Le champ </w:t>
      </w:r>
      <w:r>
        <w:rPr>
          <w:rFonts w:ascii="Courier New" w:hAnsi="Courier New" w:cs="Courier New"/>
          <w:lang w:val="fr-CA"/>
        </w:rPr>
        <w:t>Immediate</w:t>
      </w:r>
      <w:r>
        <w:rPr>
          <w:lang w:val="fr-FR"/>
        </w:rPr>
        <w:t xml:space="preserve"> de 16 bits d’instructions de type </w:t>
      </w:r>
      <w:r>
        <w:rPr>
          <w:rFonts w:ascii="Courier New" w:hAnsi="Courier New" w:cs="Courier New"/>
          <w:lang w:val="fr-CA"/>
        </w:rPr>
        <w:t>I</w:t>
      </w:r>
      <w:r>
        <w:rPr>
          <w:lang w:val="fr-FR"/>
        </w:rPr>
        <w:t xml:space="preserve"> </w:t>
      </w:r>
    </w:p>
    <w:p w14:paraId="17BD887B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addr</w:t>
      </w:r>
      <w:r>
        <w:rPr>
          <w:lang w:val="fr-FR"/>
        </w:rPr>
        <w:t xml:space="preserve"> – Le champ représentant une partie de l’adresse sur 26 bits de l’instruction de type </w:t>
      </w:r>
      <w:r>
        <w:rPr>
          <w:rFonts w:ascii="Courier New" w:hAnsi="Courier New" w:cs="Courier New"/>
          <w:lang w:val="fr-CA"/>
        </w:rPr>
        <w:t>J</w:t>
      </w:r>
      <w:r>
        <w:rPr>
          <w:lang w:val="fr-FR"/>
        </w:rPr>
        <w:t xml:space="preserve"> </w:t>
      </w:r>
    </w:p>
    <w:p w14:paraId="5D298B6F" w14:textId="09068918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SignImm</w:t>
      </w:r>
      <w:r>
        <w:rPr>
          <w:lang w:val="fr-CA"/>
        </w:rPr>
        <w:t xml:space="preserve"> – la valeur </w:t>
      </w:r>
      <w:r>
        <w:rPr>
          <w:rFonts w:ascii="Courier New" w:hAnsi="Courier New" w:cs="Courier New"/>
          <w:lang w:val="fr-CA"/>
        </w:rPr>
        <w:t>imm</w:t>
      </w:r>
      <w:r>
        <w:rPr>
          <w:lang w:val="fr-CA"/>
        </w:rPr>
        <w:t xml:space="preserve"> étendue par le bit le plus significatif de </w:t>
      </w:r>
      <w:r>
        <w:rPr>
          <w:rFonts w:ascii="Courier New" w:hAnsi="Courier New" w:cs="Courier New"/>
          <w:lang w:val="fr-CA"/>
        </w:rPr>
        <w:t>imm</w:t>
      </w:r>
      <w:r>
        <w:rPr>
          <w:lang w:val="fr-CA"/>
        </w:rPr>
        <w:t xml:space="preserve"> représentant </w:t>
      </w:r>
      <w:r w:rsidR="00CF0143">
        <w:rPr>
          <w:lang w:val="fr-CA"/>
        </w:rPr>
        <w:t>un signe</w:t>
      </w:r>
      <w:r>
        <w:rPr>
          <w:lang w:val="fr-CA"/>
        </w:rPr>
        <w:t xml:space="preserve"> sur 32-bits (concaténer 16 fois le bit à la position 15 de </w:t>
      </w:r>
      <w:r>
        <w:rPr>
          <w:rFonts w:ascii="Courier New" w:hAnsi="Courier New" w:cs="Courier New"/>
          <w:lang w:val="fr-CA"/>
        </w:rPr>
        <w:t>imm</w:t>
      </w:r>
      <w:r>
        <w:rPr>
          <w:lang w:val="fr-CA"/>
        </w:rPr>
        <w:t xml:space="preserve"> et la valeur immédiate sur 16 bits </w:t>
      </w:r>
      <w:r>
        <w:rPr>
          <w:rFonts w:ascii="Courier New" w:hAnsi="Courier New" w:cs="Courier New"/>
          <w:lang w:val="fr-CA"/>
        </w:rPr>
        <w:t>imm</w:t>
      </w:r>
      <w:r>
        <w:rPr>
          <w:lang w:val="fr-CA"/>
        </w:rPr>
        <w:t xml:space="preserve">)  = </w:t>
      </w:r>
      <w:r>
        <w:rPr>
          <w:rFonts w:ascii="Courier New" w:hAnsi="Courier New" w:cs="Courier New"/>
          <w:lang w:val="fr-CA"/>
        </w:rPr>
        <w:t>{{16{imm[15]}}, imm};</w:t>
      </w:r>
    </w:p>
    <w:p w14:paraId="1DD701DF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ZeroImm</w:t>
      </w:r>
      <w:r>
        <w:rPr>
          <w:lang w:val="fr-FR"/>
        </w:rPr>
        <w:t xml:space="preserve"> – la valeur </w:t>
      </w:r>
      <w:r>
        <w:rPr>
          <w:rFonts w:ascii="Courier New" w:hAnsi="Courier New" w:cs="Courier New"/>
          <w:lang w:val="fr-CA"/>
        </w:rPr>
        <w:t>imm</w:t>
      </w:r>
      <w:r>
        <w:rPr>
          <w:lang w:val="fr-FR"/>
        </w:rPr>
        <w:t xml:space="preserve"> étendue par zéros sur 32-bits </w:t>
      </w:r>
      <w:r>
        <w:rPr>
          <w:lang w:val="fr-CA"/>
        </w:rPr>
        <w:t xml:space="preserve">= </w:t>
      </w:r>
      <w:r>
        <w:rPr>
          <w:rFonts w:ascii="Courier New" w:hAnsi="Courier New" w:cs="Courier New"/>
          <w:lang w:val="fr-CA"/>
        </w:rPr>
        <w:t>{16'bits 0, imm}</w:t>
      </w:r>
      <w:r>
        <w:rPr>
          <w:lang w:val="fr-CA"/>
        </w:rPr>
        <w:t xml:space="preserve"> (concaténation 16 zéros avec la valeur immédiate </w:t>
      </w:r>
      <w:r>
        <w:rPr>
          <w:rFonts w:ascii="Courier New" w:hAnsi="Courier New" w:cs="Courier New"/>
          <w:lang w:val="fr-CA"/>
        </w:rPr>
        <w:t>imm)</w:t>
      </w:r>
    </w:p>
    <w:p w14:paraId="5C6F9064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>
        <w:rPr>
          <w:rFonts w:ascii="Courier New" w:hAnsi="Courier New" w:cs="Courier New"/>
          <w:lang w:val="fr-CA"/>
        </w:rPr>
        <w:t>Address</w:t>
      </w:r>
      <w:r>
        <w:rPr>
          <w:lang w:val="fr-CA"/>
        </w:rPr>
        <w:t xml:space="preserve"> = R[</w:t>
      </w:r>
      <w:r>
        <w:rPr>
          <w:rFonts w:ascii="Courier New" w:hAnsi="Courier New" w:cs="Courier New"/>
          <w:lang w:val="fr-CA"/>
        </w:rPr>
        <w:t>rs] + SignImm</w:t>
      </w:r>
    </w:p>
    <w:p w14:paraId="3F033800" w14:textId="77777777" w:rsidR="003B06FE" w:rsidRPr="00954788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lang w:val="fr-CA"/>
        </w:rPr>
      </w:pPr>
      <w:r>
        <w:rPr>
          <w:rFonts w:ascii="Courier New" w:hAnsi="Courier New" w:cs="Courier New"/>
          <w:lang w:val="fr-CA"/>
        </w:rPr>
        <w:t>Mem[Address]</w:t>
      </w:r>
      <w:r>
        <w:rPr>
          <w:lang w:val="fr-CA"/>
        </w:rPr>
        <w:t xml:space="preserve"> – contenu de la mémoire à l’adresse </w:t>
      </w:r>
      <w:r>
        <w:rPr>
          <w:rFonts w:ascii="Courier New" w:hAnsi="Courier New" w:cs="Courier New"/>
          <w:lang w:val="fr-CA"/>
        </w:rPr>
        <w:t>Address</w:t>
      </w:r>
    </w:p>
    <w:p w14:paraId="79883283" w14:textId="77777777" w:rsidR="003B06FE" w:rsidRPr="00954788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lang w:val="en-CA"/>
        </w:rPr>
      </w:pPr>
      <w:r w:rsidRPr="00627C7F">
        <w:rPr>
          <w:rFonts w:ascii="Courier New" w:hAnsi="Courier New" w:cs="Courier New"/>
          <w:lang w:val="en-CA"/>
        </w:rPr>
        <w:t>BTA</w:t>
      </w:r>
      <w:r>
        <w:rPr>
          <w:lang w:val="en-CA"/>
        </w:rPr>
        <w:t xml:space="preserve"> - branch target address = </w:t>
      </w:r>
      <w:r w:rsidRPr="00954788">
        <w:rPr>
          <w:rFonts w:ascii="Courier New" w:hAnsi="Courier New" w:cs="Courier New"/>
          <w:lang w:val="en-CA"/>
        </w:rPr>
        <w:t>PC + 4 + (SignImm &lt;&lt; 2)</w:t>
      </w:r>
    </w:p>
    <w:p w14:paraId="7906B59C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rFonts w:ascii="Courier New" w:hAnsi="Courier New" w:cs="Courier New"/>
          <w:lang w:val="fr-CA"/>
        </w:rPr>
      </w:pPr>
      <w:r w:rsidRPr="00627C7F">
        <w:rPr>
          <w:rFonts w:ascii="Courier New" w:hAnsi="Courier New" w:cs="Courier New"/>
          <w:lang w:val="fr-CA"/>
        </w:rPr>
        <w:t>JTA</w:t>
      </w:r>
      <w:r>
        <w:rPr>
          <w:lang w:val="fr-CA"/>
        </w:rPr>
        <w:t xml:space="preserve"> - jump target address = </w:t>
      </w:r>
      <w:r>
        <w:rPr>
          <w:rFonts w:ascii="Courier New" w:hAnsi="Courier New" w:cs="Courier New"/>
          <w:lang w:val="fr-CA"/>
        </w:rPr>
        <w:t xml:space="preserve">{(PC + 4)[31:28], addr, 2'bits 0}- </w:t>
      </w:r>
      <w:r>
        <w:rPr>
          <w:lang w:val="fr-CA"/>
        </w:rPr>
        <w:t xml:space="preserve">concaténation de 4 bits les plus significatifs de 31 à 28 de la valeur </w:t>
      </w:r>
      <w:r>
        <w:rPr>
          <w:rFonts w:ascii="Courier New" w:hAnsi="Courier New" w:cs="Courier New"/>
          <w:lang w:val="fr-CA"/>
        </w:rPr>
        <w:t xml:space="preserve">(PC + 4) </w:t>
      </w:r>
      <w:r>
        <w:rPr>
          <w:lang w:val="fr-CA"/>
        </w:rPr>
        <w:t>+ le champs</w:t>
      </w:r>
      <w:r>
        <w:rPr>
          <w:rFonts w:ascii="Courier New" w:hAnsi="Courier New" w:cs="Courier New"/>
          <w:lang w:val="fr-CA"/>
        </w:rPr>
        <w:t xml:space="preserve"> addr </w:t>
      </w:r>
      <w:r>
        <w:rPr>
          <w:lang w:val="fr-CA"/>
        </w:rPr>
        <w:t>sur 26 bits + 2 bits zéros (positions 1 et 0)</w:t>
      </w:r>
    </w:p>
    <w:p w14:paraId="117222C7" w14:textId="77777777" w:rsidR="003B06FE" w:rsidRDefault="003B06FE" w:rsidP="003B06FE">
      <w:pPr>
        <w:numPr>
          <w:ilvl w:val="0"/>
          <w:numId w:val="6"/>
        </w:numPr>
        <w:autoSpaceDE w:val="0"/>
        <w:spacing w:after="200" w:line="276" w:lineRule="auto"/>
        <w:jc w:val="both"/>
        <w:rPr>
          <w:b/>
          <w:u w:val="single"/>
          <w:lang w:val="fr-CA"/>
        </w:rPr>
      </w:pPr>
      <w:r>
        <w:rPr>
          <w:rFonts w:ascii="Courier New" w:hAnsi="Courier New" w:cs="Courier New"/>
          <w:lang w:val="fr-CA"/>
        </w:rPr>
        <w:t xml:space="preserve">Label </w:t>
      </w:r>
      <w:r>
        <w:rPr>
          <w:lang w:val="fr-FR"/>
        </w:rPr>
        <w:t xml:space="preserve">– le texte qui indique une localisation de l’instruction </w:t>
      </w:r>
    </w:p>
    <w:p w14:paraId="1340D1E1" w14:textId="373C7C66" w:rsidR="00361DFE" w:rsidRDefault="00361DFE">
      <w:pPr>
        <w:autoSpaceDE w:val="0"/>
        <w:spacing w:after="200" w:line="276" w:lineRule="auto"/>
        <w:jc w:val="both"/>
        <w:rPr>
          <w:lang w:val="fr-CA"/>
        </w:rPr>
      </w:pPr>
    </w:p>
    <w:p w14:paraId="267D29E0" w14:textId="2ABC4188" w:rsidR="00CD5819" w:rsidRDefault="00CD5819">
      <w:pPr>
        <w:autoSpaceDE w:val="0"/>
        <w:spacing w:after="200" w:line="276" w:lineRule="auto"/>
        <w:jc w:val="both"/>
        <w:rPr>
          <w:lang w:val="fr-CA"/>
        </w:rPr>
      </w:pPr>
    </w:p>
    <w:p w14:paraId="132AB901" w14:textId="5AC61829" w:rsidR="00CD5819" w:rsidRDefault="00CD5819">
      <w:pPr>
        <w:autoSpaceDE w:val="0"/>
        <w:spacing w:after="200" w:line="276" w:lineRule="auto"/>
        <w:jc w:val="both"/>
        <w:rPr>
          <w:lang w:val="fr-CA"/>
        </w:rPr>
      </w:pPr>
    </w:p>
    <w:p w14:paraId="7C99D0CE" w14:textId="77777777" w:rsidR="00CF0143" w:rsidRPr="003B06FE" w:rsidRDefault="00CF0143">
      <w:pPr>
        <w:autoSpaceDE w:val="0"/>
        <w:spacing w:after="200" w:line="276" w:lineRule="auto"/>
        <w:jc w:val="both"/>
        <w:rPr>
          <w:lang w:val="fr-CA"/>
        </w:rPr>
      </w:pPr>
    </w:p>
    <w:p w14:paraId="2C571A85" w14:textId="3C509C50" w:rsidR="00885DAB" w:rsidRDefault="00AD432D" w:rsidP="009879AC">
      <w:pPr>
        <w:numPr>
          <w:ilvl w:val="0"/>
          <w:numId w:val="11"/>
        </w:numPr>
        <w:autoSpaceDE w:val="0"/>
        <w:spacing w:after="200" w:line="276" w:lineRule="auto"/>
        <w:jc w:val="both"/>
        <w:rPr>
          <w:lang w:val="fr-CA"/>
        </w:rPr>
      </w:pPr>
      <w:r w:rsidRPr="00956A26">
        <w:rPr>
          <w:b/>
          <w:u w:val="single"/>
          <w:lang w:val="fr-CA"/>
        </w:rPr>
        <w:lastRenderedPageBreak/>
        <w:t xml:space="preserve">Solution </w:t>
      </w:r>
      <w:r w:rsidR="009879AC" w:rsidRPr="00956A26">
        <w:rPr>
          <w:b/>
          <w:u w:val="single"/>
          <w:lang w:val="fr-CA"/>
        </w:rPr>
        <w:t>schématique</w:t>
      </w:r>
      <w:r w:rsidR="009F2F3F" w:rsidRPr="00956A26">
        <w:rPr>
          <w:b/>
          <w:u w:val="single"/>
          <w:lang w:val="fr-CA"/>
        </w:rPr>
        <w:t xml:space="preserve"> </w:t>
      </w:r>
      <w:r w:rsidR="00623C53" w:rsidRPr="00956A26">
        <w:rPr>
          <w:b/>
          <w:u w:val="single"/>
          <w:lang w:val="fr-CA"/>
        </w:rPr>
        <w:t>du processeur MIPS un cyc</w:t>
      </w:r>
      <w:r w:rsidR="00623C53" w:rsidRPr="0044127C">
        <w:rPr>
          <w:b/>
          <w:u w:val="single"/>
          <w:lang w:val="fr-CA"/>
        </w:rPr>
        <w:t>le</w:t>
      </w:r>
      <w:r w:rsidR="0044127C" w:rsidRPr="0044127C">
        <w:rPr>
          <w:b/>
          <w:u w:val="single"/>
          <w:lang w:val="fr-CA"/>
        </w:rPr>
        <w:t xml:space="preserve"> </w:t>
      </w:r>
      <w:r w:rsidR="00D03E5F" w:rsidRPr="00956A26">
        <w:rPr>
          <w:b/>
          <w:u w:val="single"/>
          <w:lang w:val="fr-CA"/>
        </w:rPr>
        <w:t>(</w:t>
      </w:r>
      <w:r w:rsidR="000B4A8B">
        <w:rPr>
          <w:b/>
          <w:u w:val="single"/>
          <w:lang w:val="fr-CA"/>
        </w:rPr>
        <w:t>30</w:t>
      </w:r>
      <w:r w:rsidR="0044127C">
        <w:rPr>
          <w:b/>
          <w:u w:val="single"/>
          <w:lang w:val="fr-CA"/>
        </w:rPr>
        <w:t xml:space="preserve"> </w:t>
      </w:r>
      <w:r w:rsidR="00D03E5F" w:rsidRPr="00956A26">
        <w:rPr>
          <w:b/>
          <w:u w:val="single"/>
          <w:lang w:val="fr-CA"/>
        </w:rPr>
        <w:t>pts)</w:t>
      </w:r>
      <w:r w:rsidR="00D03E5F">
        <w:rPr>
          <w:lang w:val="fr-CA"/>
        </w:rPr>
        <w:t xml:space="preserve"> </w:t>
      </w:r>
    </w:p>
    <w:p w14:paraId="52AA95F8" w14:textId="094D669C" w:rsidR="002C7234" w:rsidRDefault="002C7234" w:rsidP="002C7234">
      <w:pPr>
        <w:numPr>
          <w:ilvl w:val="1"/>
          <w:numId w:val="11"/>
        </w:numPr>
        <w:autoSpaceDE w:val="0"/>
        <w:spacing w:after="200" w:line="276" w:lineRule="auto"/>
        <w:jc w:val="both"/>
        <w:rPr>
          <w:lang w:val="fr-CA"/>
        </w:rPr>
      </w:pPr>
      <w:r>
        <w:rPr>
          <w:b/>
          <w:color w:val="FF0000"/>
          <w:u w:val="single"/>
          <w:lang w:val="fr-CA"/>
        </w:rPr>
        <w:t>Composant chemin de données</w:t>
      </w:r>
      <w:r w:rsidR="004A4489">
        <w:rPr>
          <w:b/>
          <w:color w:val="FF0000"/>
          <w:u w:val="single"/>
          <w:lang w:val="fr-CA"/>
        </w:rPr>
        <w:t xml:space="preserve"> (</w:t>
      </w:r>
      <w:r w:rsidR="008B52AD">
        <w:rPr>
          <w:b/>
          <w:color w:val="FF0000"/>
          <w:u w:val="single"/>
          <w:lang w:val="fr-CA"/>
        </w:rPr>
        <w:t>10 pts</w:t>
      </w:r>
      <w:r w:rsidR="004A4489">
        <w:rPr>
          <w:b/>
          <w:color w:val="FF0000"/>
          <w:u w:val="single"/>
          <w:lang w:val="fr-CA"/>
        </w:rPr>
        <w:t>)</w:t>
      </w:r>
    </w:p>
    <w:p w14:paraId="45A9AAA4" w14:textId="018EB7BA" w:rsidR="0051725B" w:rsidRPr="0051725B" w:rsidRDefault="0051725B" w:rsidP="0051725B">
      <w:pPr>
        <w:numPr>
          <w:ilvl w:val="0"/>
          <w:numId w:val="7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 xml:space="preserve">La solution schéma des modifications du chemin de données pour les instructions </w:t>
      </w:r>
      <w:r>
        <w:rPr>
          <w:rFonts w:ascii="Courier New" w:hAnsi="Courier New" w:cs="Courier New"/>
          <w:b/>
          <w:lang w:val="fr-CA"/>
        </w:rPr>
        <w:t>neg</w:t>
      </w:r>
      <w:r w:rsidRPr="00126215">
        <w:rPr>
          <w:rFonts w:ascii="Courier New" w:hAnsi="Courier New" w:cs="Courier New"/>
          <w:b/>
          <w:lang w:val="fr-CA"/>
        </w:rPr>
        <w:t xml:space="preserve"> </w:t>
      </w:r>
      <w:r w:rsidRPr="00054E8B">
        <w:rPr>
          <w:lang w:val="fr-CA"/>
        </w:rPr>
        <w:t>et</w:t>
      </w:r>
      <w:r>
        <w:rPr>
          <w:rFonts w:ascii="Courier New" w:hAnsi="Courier New" w:cs="Courier New"/>
          <w:b/>
          <w:lang w:val="fr-CA"/>
        </w:rPr>
        <w:t xml:space="preserve"> jal </w:t>
      </w:r>
      <w:r w:rsidRPr="00BD1ACD">
        <w:rPr>
          <w:lang w:val="fr-CA"/>
        </w:rPr>
        <w:t>(saut et lien)</w:t>
      </w:r>
      <w:r>
        <w:rPr>
          <w:lang w:val="fr-CA"/>
        </w:rPr>
        <w:t>.</w:t>
      </w:r>
    </w:p>
    <w:p w14:paraId="24A11B70" w14:textId="7D2D15C9" w:rsidR="00885DAB" w:rsidRDefault="00885DAB">
      <w:pPr>
        <w:numPr>
          <w:ilvl w:val="0"/>
          <w:numId w:val="7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 xml:space="preserve">Les modifications nécessaires du chemin de données doivent être faites d’abord </w:t>
      </w:r>
      <w:r w:rsidR="00054E8B">
        <w:rPr>
          <w:lang w:val="fr-CA"/>
        </w:rPr>
        <w:t>sur le schéma</w:t>
      </w:r>
      <w:r>
        <w:rPr>
          <w:lang w:val="fr-CA"/>
        </w:rPr>
        <w:t xml:space="preserve"> (</w:t>
      </w:r>
      <w:r w:rsidR="00054E8B">
        <w:rPr>
          <w:lang w:val="fr-CA"/>
        </w:rPr>
        <w:t xml:space="preserve">inclure dans le rapport </w:t>
      </w:r>
      <w:r>
        <w:rPr>
          <w:lang w:val="fr-CA"/>
        </w:rPr>
        <w:t xml:space="preserve">à remettre). Utilisez le schéma donné ou redessinez votre schéma. </w:t>
      </w:r>
    </w:p>
    <w:p w14:paraId="09822B40" w14:textId="0D66894F" w:rsidR="00885DAB" w:rsidRPr="000766A0" w:rsidRDefault="00885DAB" w:rsidP="000766A0">
      <w:pPr>
        <w:pStyle w:val="Paragraphedeliste"/>
        <w:numPr>
          <w:ilvl w:val="1"/>
          <w:numId w:val="11"/>
        </w:numPr>
        <w:autoSpaceDE w:val="0"/>
        <w:spacing w:after="200" w:line="276" w:lineRule="auto"/>
        <w:jc w:val="both"/>
        <w:rPr>
          <w:lang w:val="fr-CA"/>
        </w:rPr>
      </w:pPr>
      <w:r w:rsidRPr="000766A0">
        <w:rPr>
          <w:b/>
          <w:color w:val="FF0000"/>
          <w:u w:val="single"/>
          <w:lang w:val="fr-CA"/>
        </w:rPr>
        <w:t>Pour la partie contrôleur (</w:t>
      </w:r>
      <w:r w:rsidR="00054E8B" w:rsidRPr="000766A0">
        <w:rPr>
          <w:b/>
          <w:color w:val="FF0000"/>
          <w:u w:val="single"/>
          <w:lang w:val="fr-CA"/>
        </w:rPr>
        <w:t>tableau à compléter</w:t>
      </w:r>
      <w:r w:rsidRPr="000766A0">
        <w:rPr>
          <w:b/>
          <w:color w:val="FF0000"/>
          <w:u w:val="single"/>
          <w:lang w:val="fr-CA"/>
        </w:rPr>
        <w:t>)</w:t>
      </w:r>
      <w:r w:rsidR="007200E0">
        <w:rPr>
          <w:b/>
          <w:color w:val="FF0000"/>
          <w:u w:val="single"/>
          <w:lang w:val="fr-CA"/>
        </w:rPr>
        <w:t xml:space="preserve"> (</w:t>
      </w:r>
      <w:r w:rsidR="00B009BD">
        <w:rPr>
          <w:b/>
          <w:color w:val="FF0000"/>
          <w:u w:val="single"/>
          <w:lang w:val="fr-CA"/>
        </w:rPr>
        <w:t>20</w:t>
      </w:r>
      <w:r w:rsidR="007200E0">
        <w:rPr>
          <w:b/>
          <w:color w:val="FF0000"/>
          <w:u w:val="single"/>
          <w:lang w:val="fr-CA"/>
        </w:rPr>
        <w:t xml:space="preserve"> pts) </w:t>
      </w:r>
      <w:r w:rsidRPr="000766A0">
        <w:rPr>
          <w:b/>
          <w:color w:val="FF0000"/>
          <w:u w:val="single"/>
          <w:lang w:val="fr-CA"/>
        </w:rPr>
        <w:t>:</w:t>
      </w:r>
      <w:r w:rsidRPr="000766A0">
        <w:rPr>
          <w:lang w:val="fr-CA"/>
        </w:rPr>
        <w:t xml:space="preserve"> </w:t>
      </w:r>
    </w:p>
    <w:p w14:paraId="61C1F410" w14:textId="043EF88C" w:rsidR="00885DAB" w:rsidRDefault="00885DAB" w:rsidP="009E4788">
      <w:pPr>
        <w:autoSpaceDE w:val="0"/>
        <w:spacing w:after="200" w:line="276" w:lineRule="auto"/>
        <w:ind w:left="1440"/>
        <w:jc w:val="both"/>
        <w:rPr>
          <w:b/>
          <w:u w:val="single"/>
          <w:lang w:val="fr-CA"/>
        </w:rPr>
      </w:pPr>
      <w:r>
        <w:rPr>
          <w:lang w:val="fr-CA"/>
        </w:rPr>
        <w:t>Compléter la table de vérité de l’unité de contrôle pour incorporer les nouvelles instructions.</w:t>
      </w:r>
    </w:p>
    <w:p w14:paraId="5D1CD684" w14:textId="6296FA88" w:rsidR="00400512" w:rsidRDefault="00400512" w:rsidP="00400512">
      <w:pPr>
        <w:numPr>
          <w:ilvl w:val="0"/>
          <w:numId w:val="11"/>
        </w:numPr>
        <w:autoSpaceDE w:val="0"/>
        <w:spacing w:after="200" w:line="276" w:lineRule="auto"/>
        <w:jc w:val="both"/>
        <w:rPr>
          <w:lang w:val="fr-CA"/>
        </w:rPr>
      </w:pPr>
      <w:r w:rsidRPr="00956A26">
        <w:rPr>
          <w:b/>
          <w:u w:val="single"/>
          <w:lang w:val="fr-CA"/>
        </w:rPr>
        <w:t xml:space="preserve">Solution </w:t>
      </w:r>
      <w:r>
        <w:rPr>
          <w:b/>
          <w:u w:val="single"/>
          <w:lang w:val="fr-CA"/>
        </w:rPr>
        <w:t>VHDL</w:t>
      </w:r>
      <w:r w:rsidRPr="00956A26">
        <w:rPr>
          <w:b/>
          <w:u w:val="single"/>
          <w:lang w:val="fr-CA"/>
        </w:rPr>
        <w:t xml:space="preserve"> du processeur MIPS un cyc</w:t>
      </w:r>
      <w:r w:rsidRPr="0044127C">
        <w:rPr>
          <w:b/>
          <w:u w:val="single"/>
          <w:lang w:val="fr-CA"/>
        </w:rPr>
        <w:t xml:space="preserve">le </w:t>
      </w:r>
      <w:r w:rsidRPr="00956A26">
        <w:rPr>
          <w:b/>
          <w:u w:val="single"/>
          <w:lang w:val="fr-CA"/>
        </w:rPr>
        <w:t>(</w:t>
      </w:r>
      <w:r w:rsidR="000B4A8B">
        <w:rPr>
          <w:b/>
          <w:u w:val="single"/>
          <w:lang w:val="fr-CA"/>
        </w:rPr>
        <w:t>3</w:t>
      </w:r>
      <w:r w:rsidR="00E876CD">
        <w:rPr>
          <w:b/>
          <w:u w:val="single"/>
          <w:lang w:val="fr-CA"/>
        </w:rPr>
        <w:t xml:space="preserve">0 </w:t>
      </w:r>
      <w:r w:rsidRPr="00956A26">
        <w:rPr>
          <w:b/>
          <w:u w:val="single"/>
          <w:lang w:val="fr-CA"/>
        </w:rPr>
        <w:t>pts)</w:t>
      </w:r>
      <w:r>
        <w:rPr>
          <w:lang w:val="fr-CA"/>
        </w:rPr>
        <w:t xml:space="preserve"> </w:t>
      </w:r>
    </w:p>
    <w:p w14:paraId="7F91C413" w14:textId="0ADF16C7" w:rsidR="00885DAB" w:rsidRPr="00297580" w:rsidRDefault="000B4A8B" w:rsidP="00297580">
      <w:pPr>
        <w:pStyle w:val="Paragraphedeliste"/>
        <w:numPr>
          <w:ilvl w:val="0"/>
          <w:numId w:val="13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 xml:space="preserve">(20 pts) </w:t>
      </w:r>
      <w:r w:rsidR="00885DAB" w:rsidRPr="00297580">
        <w:rPr>
          <w:lang w:val="fr-CA"/>
        </w:rPr>
        <w:t xml:space="preserve">Modifier le code VHDL du processeur MIPS initial (disponible sur le site du cours) pour incorporer les </w:t>
      </w:r>
      <w:r w:rsidR="00536B3D" w:rsidRPr="00297580">
        <w:rPr>
          <w:lang w:val="fr-CA"/>
        </w:rPr>
        <w:t>2</w:t>
      </w:r>
      <w:r w:rsidR="00885DAB" w:rsidRPr="00297580">
        <w:rPr>
          <w:lang w:val="fr-CA"/>
        </w:rPr>
        <w:t xml:space="preserve"> instructions spécifiées plus haut. Le schéma structurel du code VHDL est présenté plus bas.</w:t>
      </w:r>
    </w:p>
    <w:p w14:paraId="5C69056B" w14:textId="2C69F3B6" w:rsidR="0007615D" w:rsidRPr="00D03E5F" w:rsidRDefault="0007615D" w:rsidP="0007615D">
      <w:pPr>
        <w:autoSpaceDE w:val="0"/>
        <w:spacing w:after="200" w:line="276" w:lineRule="auto"/>
        <w:ind w:left="360"/>
        <w:jc w:val="bot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CC22FB5" wp14:editId="753C1F07">
            <wp:extent cx="4619625" cy="2143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500">
        <w:rPr>
          <w:noProof/>
          <w:lang w:val="fr-CA"/>
        </w:rPr>
        <w:drawing>
          <wp:inline distT="0" distB="0" distL="0" distR="0" wp14:anchorId="77B76647" wp14:editId="5CCE8EF5">
            <wp:extent cx="3276600" cy="2562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62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F7FA" w14:textId="43D062C5" w:rsidR="00885DAB" w:rsidRDefault="00885DAB">
      <w:pPr>
        <w:autoSpaceDE w:val="0"/>
        <w:spacing w:after="200" w:line="276" w:lineRule="auto"/>
        <w:ind w:left="720"/>
        <w:jc w:val="both"/>
        <w:rPr>
          <w:lang w:val="fr-CA"/>
        </w:rPr>
      </w:pPr>
      <w:r>
        <w:rPr>
          <w:lang w:val="fr-CA"/>
        </w:rPr>
        <w:t xml:space="preserve"> </w:t>
      </w:r>
    </w:p>
    <w:p w14:paraId="4A04FB06" w14:textId="47083713" w:rsidR="00885DAB" w:rsidRDefault="00123D1E" w:rsidP="00564BB3">
      <w:pPr>
        <w:pStyle w:val="Paragraphedeliste"/>
        <w:autoSpaceDE w:val="0"/>
        <w:spacing w:after="200" w:line="276" w:lineRule="auto"/>
        <w:jc w:val="both"/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3297A6A9" wp14:editId="675BC7AD">
            <wp:extent cx="5534025" cy="2495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BE14" w14:textId="2B9A1FFA" w:rsidR="001930E1" w:rsidRDefault="00872035" w:rsidP="00564BB3">
      <w:pPr>
        <w:pStyle w:val="Paragraphedeliste"/>
        <w:autoSpaceDE w:val="0"/>
        <w:spacing w:after="200" w:line="276" w:lineRule="auto"/>
        <w:jc w:val="both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F00627A" wp14:editId="4645D0AC">
            <wp:extent cx="4772025" cy="30289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93CF" w14:textId="005D5D75" w:rsidR="00AF09B2" w:rsidRPr="00CD4C4D" w:rsidRDefault="001558EA" w:rsidP="00587F59">
      <w:pPr>
        <w:pStyle w:val="Paragraphedeliste"/>
        <w:autoSpaceDE w:val="0"/>
        <w:spacing w:after="200" w:line="276" w:lineRule="auto"/>
        <w:jc w:val="center"/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5D5CD353" wp14:editId="0B660BF0">
            <wp:extent cx="8715375" cy="39147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00C7" w14:textId="02D476F7" w:rsidR="00885DAB" w:rsidRPr="00297580" w:rsidRDefault="000B4A8B" w:rsidP="00297580">
      <w:pPr>
        <w:pStyle w:val="Paragraphedeliste"/>
        <w:numPr>
          <w:ilvl w:val="0"/>
          <w:numId w:val="13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 xml:space="preserve">(10 pts) </w:t>
      </w:r>
      <w:r w:rsidR="00D03E5F" w:rsidRPr="00297580">
        <w:rPr>
          <w:lang w:val="fr-CA"/>
        </w:rPr>
        <w:t xml:space="preserve">Modifier le code du </w:t>
      </w:r>
      <w:r w:rsidR="00D03E5F" w:rsidRPr="00297580">
        <w:rPr>
          <w:rFonts w:ascii="Courier New" w:hAnsi="Courier New" w:cs="Courier New"/>
          <w:lang w:val="fr-CA"/>
        </w:rPr>
        <w:t>testbench</w:t>
      </w:r>
      <w:r w:rsidR="006C784E" w:rsidRPr="00297580">
        <w:rPr>
          <w:lang w:val="fr-CA"/>
        </w:rPr>
        <w:t xml:space="preserve"> et le programme dans le module </w:t>
      </w:r>
      <w:r w:rsidR="006C784E" w:rsidRPr="00297580">
        <w:rPr>
          <w:rFonts w:ascii="Courier New" w:hAnsi="Courier New" w:cs="Courier New"/>
          <w:lang w:val="fr-CA"/>
        </w:rPr>
        <w:t>imem</w:t>
      </w:r>
      <w:r w:rsidR="006C784E" w:rsidRPr="00297580">
        <w:rPr>
          <w:lang w:val="fr-CA"/>
        </w:rPr>
        <w:t xml:space="preserve"> pour tester toutes les instructions</w:t>
      </w:r>
      <w:r w:rsidR="00885DAB" w:rsidRPr="00297580">
        <w:rPr>
          <w:lang w:val="fr-CA"/>
        </w:rPr>
        <w:t xml:space="preserve"> </w:t>
      </w:r>
      <w:r w:rsidR="006C784E" w:rsidRPr="00297580">
        <w:rPr>
          <w:lang w:val="fr-CA"/>
        </w:rPr>
        <w:t>ajoutées</w:t>
      </w:r>
      <w:r w:rsidR="00007DF5" w:rsidRPr="00297580">
        <w:rPr>
          <w:lang w:val="fr-CA"/>
        </w:rPr>
        <w:t xml:space="preserve"> </w:t>
      </w:r>
      <w:r w:rsidR="00EF29B6">
        <w:rPr>
          <w:lang w:val="fr-CA"/>
        </w:rPr>
        <w:t xml:space="preserve">. </w:t>
      </w:r>
      <w:r w:rsidR="00885DAB" w:rsidRPr="00297580">
        <w:rPr>
          <w:lang w:val="fr-CA"/>
        </w:rPr>
        <w:t xml:space="preserve">Simuler votre processeur en observant le résultat d’exécution des instructions spécifiées plus haut. </w:t>
      </w:r>
    </w:p>
    <w:p w14:paraId="14912EF7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0310A9A3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48659025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6E9BBF48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5034F219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079B6B89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71F0890C" w14:textId="77777777" w:rsidR="00D9620C" w:rsidRDefault="00D9620C">
      <w:pPr>
        <w:autoSpaceDE w:val="0"/>
        <w:spacing w:after="200" w:line="276" w:lineRule="auto"/>
        <w:jc w:val="both"/>
        <w:rPr>
          <w:lang w:val="fr-CA"/>
        </w:rPr>
      </w:pPr>
    </w:p>
    <w:p w14:paraId="7E090216" w14:textId="3650B3D7" w:rsidR="00592293" w:rsidRPr="00633EA5" w:rsidRDefault="002C4C20">
      <w:pPr>
        <w:autoSpaceDE w:val="0"/>
        <w:spacing w:after="200" w:line="276" w:lineRule="auto"/>
        <w:jc w:val="both"/>
        <w:rPr>
          <w:b/>
          <w:color w:val="000000" w:themeColor="text1"/>
          <w:sz w:val="32"/>
          <w:szCs w:val="32"/>
          <w:lang w:val="fr-CA"/>
        </w:rPr>
      </w:pPr>
      <w:r w:rsidRPr="00CF4FB1">
        <w:rPr>
          <w:b/>
          <w:noProof/>
          <w:color w:val="00B050"/>
          <w:sz w:val="32"/>
          <w:szCs w:val="32"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398BDEE" wp14:editId="511003E4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91200" cy="1404620"/>
                <wp:effectExtent l="0" t="0" r="19050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9063" w14:textId="159A8F32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entity alu is</w:t>
                            </w:r>
                          </w:p>
                          <w:p w14:paraId="2BD2E475" w14:textId="67A6A9B8" w:rsidR="00CF4FB1" w:rsidRPr="000B4141" w:rsidRDefault="002C4C20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F4FB1"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port (a, b: in STD_LOGIC_VECTOR(31 downto 0);</w:t>
                            </w:r>
                          </w:p>
                          <w:p w14:paraId="549322B6" w14:textId="3931CFD5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f: in STD_LOGIC_VECTOR (2 downto 0);</w:t>
                            </w:r>
                          </w:p>
                          <w:p w14:paraId="2BA78187" w14:textId="68C51332" w:rsidR="00CF4FB1" w:rsidRPr="000B4141" w:rsidRDefault="00CF4FB1" w:rsidP="000B4141">
                            <w:pPr>
                              <w:ind w:left="720" w:firstLine="720"/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z: out STD_LOGIC;</w:t>
                            </w:r>
                          </w:p>
                          <w:p w14:paraId="5420D09D" w14:textId="4E83D261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y: out STD_LOGIC_VECTOR(31 downto 0):= X"00000000");</w:t>
                            </w:r>
                          </w:p>
                          <w:p w14:paraId="09EFF633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55C4A9DD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architecture behave of alu is</w:t>
                            </w:r>
                          </w:p>
                          <w:p w14:paraId="74B56AFC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signal diff, tmp: STD_LOGIC_VECTOR(31 downto 0);</w:t>
                            </w:r>
                          </w:p>
                          <w:p w14:paraId="29BDD0D9" w14:textId="47ACBF59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201E2AE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diff &lt;= a - b;</w:t>
                            </w:r>
                          </w:p>
                          <w:p w14:paraId="48DFBF90" w14:textId="4EC017DD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process (a, b, f, diff, tmp) begin</w:t>
                            </w:r>
                          </w:p>
                          <w:p w14:paraId="4AC4E442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case f is</w:t>
                            </w:r>
                          </w:p>
                          <w:p w14:paraId="7E7595DC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when "000" =&gt; tmp &lt;= a and b; --</w:t>
                            </w:r>
                          </w:p>
                          <w:p w14:paraId="0003099E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when "001" =&gt; tmp &lt;= a or b; --</w:t>
                            </w:r>
                          </w:p>
                          <w:p w14:paraId="0F94AD12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when "010" =&gt; tmp &lt;= a + b; --</w:t>
                            </w:r>
                          </w:p>
                          <w:p w14:paraId="55C047A2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when "100" =&gt; tmp &lt;= a and (not b); --</w:t>
                            </w:r>
                          </w:p>
                          <w:p w14:paraId="4C88ED14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when "101" =&gt; tmp &lt;= a or (not b); --</w:t>
                            </w:r>
                          </w:p>
                          <w:p w14:paraId="3BFBE48B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when "110" =&gt; tmp &lt;= diff; -- </w:t>
                            </w:r>
                          </w:p>
                          <w:p w14:paraId="497B7EE3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when "111" =&gt; --SLT</w:t>
                            </w:r>
                          </w:p>
                          <w:p w14:paraId="21BFB4DD" w14:textId="59DCF791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tmp &lt;= X"0000000" &amp; "000" &amp; diff(31); </w:t>
                            </w:r>
                          </w:p>
                          <w:p w14:paraId="528A596D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when others =&gt; tmp &lt;= X"FFFFFFFF"; </w:t>
                            </w:r>
                          </w:p>
                          <w:p w14:paraId="20958DF4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end case;</w:t>
                            </w:r>
                          </w:p>
                          <w:p w14:paraId="24739DF0" w14:textId="77777777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end process;</w:t>
                            </w:r>
                          </w:p>
                          <w:p w14:paraId="53BC1B8A" w14:textId="4D49DAB1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z &lt;= '1' when tmp = X"00000000" else '0';</w:t>
                            </w:r>
                          </w:p>
                          <w:p w14:paraId="76F5C318" w14:textId="3BA1F872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y &lt;= tmp;</w:t>
                            </w: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4FD6D91" w14:textId="5459D704" w:rsidR="00CF4FB1" w:rsidRPr="000B4141" w:rsidRDefault="00CF4FB1" w:rsidP="00CF4FB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0B4141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98BDE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4.8pt;margin-top:14.25pt;width:456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">
                <v:textbox style="mso-fit-shape-to-text:t">
                  <w:txbxContent>
                    <w:p w14:paraId="0F7F9063" w14:textId="159A8F32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entity alu is</w:t>
                      </w:r>
                    </w:p>
                    <w:p w14:paraId="2BD2E475" w14:textId="67A6A9B8" w:rsidR="00CF4FB1" w:rsidRPr="000B4141" w:rsidRDefault="002C4C20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CF4FB1"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port (a, b: in STD_LOGIC_VECTOR(31 downto 0);</w:t>
                      </w:r>
                    </w:p>
                    <w:p w14:paraId="549322B6" w14:textId="3931CFD5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f: in STD_LOGIC_VECTOR (2 downto 0);</w:t>
                      </w:r>
                    </w:p>
                    <w:p w14:paraId="2BA78187" w14:textId="68C51332" w:rsidR="00CF4FB1" w:rsidRPr="000B4141" w:rsidRDefault="00CF4FB1" w:rsidP="000B4141">
                      <w:pPr>
                        <w:ind w:left="720" w:firstLine="720"/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z: out STD_LOGIC;</w:t>
                      </w:r>
                    </w:p>
                    <w:p w14:paraId="5420D09D" w14:textId="4E83D261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y: out STD_LOGIC_VECTOR(31 downto 0):= X"00000000");</w:t>
                      </w:r>
                    </w:p>
                    <w:p w14:paraId="09EFF633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end;</w:t>
                      </w:r>
                    </w:p>
                    <w:p w14:paraId="55C4A9DD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architecture behave of alu is</w:t>
                      </w:r>
                    </w:p>
                    <w:p w14:paraId="74B56AFC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signal diff, tmp: STD_LOGIC_VECTOR(31 downto 0);</w:t>
                      </w:r>
                    </w:p>
                    <w:p w14:paraId="29BDD0D9" w14:textId="47ACBF59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begin</w:t>
                      </w:r>
                    </w:p>
                    <w:p w14:paraId="7201E2AE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diff &lt;= a - b;</w:t>
                      </w:r>
                    </w:p>
                    <w:p w14:paraId="48DFBF90" w14:textId="4EC017DD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process (a, b, f, diff, tmp) begin</w:t>
                      </w:r>
                    </w:p>
                    <w:p w14:paraId="4AC4E442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case f is</w:t>
                      </w:r>
                    </w:p>
                    <w:p w14:paraId="7E7595DC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when "000" =&gt; tmp &lt;= a and b; --</w:t>
                      </w:r>
                    </w:p>
                    <w:p w14:paraId="0003099E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when "001" =&gt; tmp &lt;= a or b; --</w:t>
                      </w:r>
                    </w:p>
                    <w:p w14:paraId="0F94AD12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when "010" =&gt; tmp &lt;= a + b; --</w:t>
                      </w:r>
                    </w:p>
                    <w:p w14:paraId="55C047A2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when "100" =&gt; tmp &lt;= a and (not b); --</w:t>
                      </w:r>
                    </w:p>
                    <w:p w14:paraId="4C88ED14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when "101" =&gt; tmp &lt;= a or (not b); --</w:t>
                      </w:r>
                    </w:p>
                    <w:p w14:paraId="3BFBE48B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when "110" =&gt; tmp &lt;= diff; -- </w:t>
                      </w:r>
                    </w:p>
                    <w:p w14:paraId="497B7EE3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when "111" =&gt; --SLT</w:t>
                      </w:r>
                    </w:p>
                    <w:p w14:paraId="21BFB4DD" w14:textId="59DCF791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tmp &lt;= X"0000000" &amp; "000" &amp; diff(31); </w:t>
                      </w:r>
                    </w:p>
                    <w:p w14:paraId="528A596D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when others =&gt; tmp &lt;= X"FFFFFFFF"; </w:t>
                      </w:r>
                    </w:p>
                    <w:p w14:paraId="20958DF4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end case;</w:t>
                      </w:r>
                    </w:p>
                    <w:p w14:paraId="24739DF0" w14:textId="77777777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end process;</w:t>
                      </w:r>
                    </w:p>
                    <w:p w14:paraId="53BC1B8A" w14:textId="4D49DAB1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z &lt;= '1' when tmp = X"00000000" else '0';</w:t>
                      </w:r>
                    </w:p>
                    <w:p w14:paraId="76F5C318" w14:textId="3BA1F872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  <w:t>y &lt;= tmp;</w:t>
                      </w: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14:paraId="64FD6D91" w14:textId="5459D704" w:rsidR="00CF4FB1" w:rsidRPr="000B4141" w:rsidRDefault="00CF4FB1" w:rsidP="00CF4FB1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fr-CA"/>
                        </w:rPr>
                      </w:pPr>
                      <w:r w:rsidRPr="000B4141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56B3" w:rsidRPr="00633EA5">
        <w:rPr>
          <w:b/>
          <w:color w:val="000000" w:themeColor="text1"/>
          <w:sz w:val="32"/>
          <w:szCs w:val="32"/>
          <w:lang w:val="fr-CA"/>
        </w:rPr>
        <w:t>ALU</w:t>
      </w:r>
      <w:r w:rsidR="00633EA5">
        <w:rPr>
          <w:b/>
          <w:color w:val="000000" w:themeColor="text1"/>
          <w:sz w:val="32"/>
          <w:szCs w:val="32"/>
          <w:lang w:val="fr-CA"/>
        </w:rPr>
        <w:t xml:space="preserve"> utilisée </w:t>
      </w:r>
      <w:r w:rsidR="00EE388F">
        <w:rPr>
          <w:b/>
          <w:color w:val="000000" w:themeColor="text1"/>
          <w:sz w:val="32"/>
          <w:szCs w:val="32"/>
          <w:lang w:val="fr-CA"/>
        </w:rPr>
        <w:t>dans le devoir 4 :</w:t>
      </w:r>
    </w:p>
    <w:p w14:paraId="13D4C13E" w14:textId="24F3C170" w:rsidR="0033785D" w:rsidRPr="0007615D" w:rsidRDefault="006C4974">
      <w:pPr>
        <w:autoSpaceDE w:val="0"/>
        <w:spacing w:after="200" w:line="276" w:lineRule="auto"/>
        <w:jc w:val="both"/>
        <w:rPr>
          <w:b/>
          <w:color w:val="00B050"/>
          <w:sz w:val="32"/>
          <w:szCs w:val="32"/>
          <w:lang w:val="en-CA"/>
        </w:rPr>
      </w:pPr>
      <w:r>
        <w:rPr>
          <w:b/>
          <w:noProof/>
          <w:color w:val="00B050"/>
          <w:sz w:val="32"/>
          <w:szCs w:val="32"/>
          <w:lang w:val="fr-CA"/>
        </w:rPr>
        <w:drawing>
          <wp:inline distT="0" distB="0" distL="0" distR="0" wp14:anchorId="266C85B5" wp14:editId="6D7F1B07">
            <wp:extent cx="1419225" cy="14001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796">
        <w:rPr>
          <w:noProof/>
          <w:lang w:val="fr-CA"/>
        </w:rPr>
        <w:drawing>
          <wp:inline distT="0" distB="0" distL="0" distR="0" wp14:anchorId="5D0DB33B" wp14:editId="71A1CE39">
            <wp:extent cx="1466850" cy="2181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2CF7" w14:textId="77777777" w:rsidR="00EA6607" w:rsidRDefault="00EA6607" w:rsidP="00EA6607">
      <w:pPr>
        <w:autoSpaceDE w:val="0"/>
        <w:spacing w:after="200" w:line="276" w:lineRule="auto"/>
        <w:ind w:left="720"/>
        <w:jc w:val="both"/>
        <w:rPr>
          <w:b/>
          <w:u w:val="single"/>
          <w:lang w:val="fr-CA"/>
        </w:rPr>
      </w:pPr>
    </w:p>
    <w:p w14:paraId="2CF86CC2" w14:textId="77777777" w:rsidR="00EA6607" w:rsidRDefault="00EA6607" w:rsidP="00EA6607">
      <w:pPr>
        <w:autoSpaceDE w:val="0"/>
        <w:spacing w:after="200" w:line="276" w:lineRule="auto"/>
        <w:ind w:left="720"/>
        <w:jc w:val="both"/>
        <w:rPr>
          <w:b/>
          <w:u w:val="single"/>
          <w:lang w:val="fr-CA"/>
        </w:rPr>
      </w:pPr>
    </w:p>
    <w:p w14:paraId="786D3369" w14:textId="77777777" w:rsidR="00EA6607" w:rsidRDefault="00EA6607" w:rsidP="00EA6607">
      <w:pPr>
        <w:autoSpaceDE w:val="0"/>
        <w:spacing w:after="200" w:line="276" w:lineRule="auto"/>
        <w:ind w:left="720"/>
        <w:jc w:val="both"/>
        <w:rPr>
          <w:b/>
          <w:u w:val="single"/>
          <w:lang w:val="fr-CA"/>
        </w:rPr>
      </w:pPr>
    </w:p>
    <w:p w14:paraId="7271B818" w14:textId="77777777" w:rsidR="00EA6607" w:rsidRDefault="00EA6607" w:rsidP="00EA6607">
      <w:pPr>
        <w:autoSpaceDE w:val="0"/>
        <w:spacing w:after="200" w:line="276" w:lineRule="auto"/>
        <w:ind w:left="720"/>
        <w:jc w:val="both"/>
        <w:rPr>
          <w:b/>
          <w:u w:val="single"/>
          <w:lang w:val="fr-CA"/>
        </w:rPr>
      </w:pPr>
    </w:p>
    <w:p w14:paraId="027AE960" w14:textId="77777777" w:rsidR="009E2AF6" w:rsidRDefault="009E2AF6" w:rsidP="00EA6607">
      <w:pPr>
        <w:autoSpaceDE w:val="0"/>
        <w:spacing w:after="200" w:line="276" w:lineRule="auto"/>
        <w:ind w:left="720"/>
        <w:jc w:val="both"/>
        <w:rPr>
          <w:b/>
          <w:u w:val="single"/>
          <w:lang w:val="fr-CA"/>
        </w:rPr>
      </w:pPr>
    </w:p>
    <w:p w14:paraId="6482546F" w14:textId="526BA591" w:rsidR="00FC3F71" w:rsidRPr="009E2AF6" w:rsidRDefault="00FC3F71" w:rsidP="009E2AF6">
      <w:pPr>
        <w:pStyle w:val="Paragraphedeliste"/>
        <w:numPr>
          <w:ilvl w:val="0"/>
          <w:numId w:val="11"/>
        </w:numPr>
        <w:autoSpaceDE w:val="0"/>
        <w:spacing w:after="200" w:line="276" w:lineRule="auto"/>
        <w:jc w:val="both"/>
        <w:rPr>
          <w:lang w:val="fr-CA"/>
        </w:rPr>
      </w:pPr>
      <w:r w:rsidRPr="009E2AF6">
        <w:rPr>
          <w:b/>
          <w:u w:val="single"/>
          <w:lang w:val="fr-CA"/>
        </w:rPr>
        <w:t xml:space="preserve">Solution schématique du processeur MIPS </w:t>
      </w:r>
      <w:r w:rsidR="00013559" w:rsidRPr="009E2AF6">
        <w:rPr>
          <w:b/>
          <w:u w:val="single"/>
          <w:lang w:val="fr-CA"/>
        </w:rPr>
        <w:t>version multicycles</w:t>
      </w:r>
      <w:r w:rsidRPr="009E2AF6">
        <w:rPr>
          <w:b/>
          <w:u w:val="single"/>
          <w:lang w:val="fr-CA"/>
        </w:rPr>
        <w:t xml:space="preserve"> (</w:t>
      </w:r>
      <w:r w:rsidR="00050635">
        <w:rPr>
          <w:b/>
          <w:u w:val="single"/>
          <w:lang w:val="fr-CA"/>
        </w:rPr>
        <w:t>3</w:t>
      </w:r>
      <w:r w:rsidR="00E876CD">
        <w:rPr>
          <w:b/>
          <w:u w:val="single"/>
          <w:lang w:val="fr-CA"/>
        </w:rPr>
        <w:t>0</w:t>
      </w:r>
      <w:r w:rsidRPr="009E2AF6">
        <w:rPr>
          <w:b/>
          <w:u w:val="single"/>
          <w:lang w:val="fr-CA"/>
        </w:rPr>
        <w:t xml:space="preserve"> pts)</w:t>
      </w:r>
      <w:r w:rsidRPr="009E2AF6">
        <w:rPr>
          <w:lang w:val="fr-CA"/>
        </w:rPr>
        <w:t xml:space="preserve"> </w:t>
      </w:r>
    </w:p>
    <w:p w14:paraId="76EE1165" w14:textId="107F0DCC" w:rsidR="00FC3F71" w:rsidRDefault="00FC3F71" w:rsidP="00FC3F71">
      <w:pPr>
        <w:numPr>
          <w:ilvl w:val="1"/>
          <w:numId w:val="11"/>
        </w:numPr>
        <w:autoSpaceDE w:val="0"/>
        <w:spacing w:after="200" w:line="276" w:lineRule="auto"/>
        <w:jc w:val="both"/>
        <w:rPr>
          <w:lang w:val="fr-CA"/>
        </w:rPr>
      </w:pPr>
      <w:r>
        <w:rPr>
          <w:b/>
          <w:color w:val="FF0000"/>
          <w:u w:val="single"/>
          <w:lang w:val="fr-CA"/>
        </w:rPr>
        <w:t>Composant chemin de données (1</w:t>
      </w:r>
      <w:r w:rsidR="00543DE8">
        <w:rPr>
          <w:b/>
          <w:color w:val="FF0000"/>
          <w:u w:val="single"/>
          <w:lang w:val="fr-CA"/>
        </w:rPr>
        <w:t>5</w:t>
      </w:r>
      <w:r>
        <w:rPr>
          <w:b/>
          <w:color w:val="FF0000"/>
          <w:u w:val="single"/>
          <w:lang w:val="fr-CA"/>
        </w:rPr>
        <w:t xml:space="preserve"> pts)</w:t>
      </w:r>
    </w:p>
    <w:p w14:paraId="261E3F30" w14:textId="77777777" w:rsidR="00FC3F71" w:rsidRPr="0051725B" w:rsidRDefault="00FC3F71" w:rsidP="00FC3F71">
      <w:pPr>
        <w:numPr>
          <w:ilvl w:val="0"/>
          <w:numId w:val="7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 xml:space="preserve">La solution schéma des modifications du chemin de données pour les instructions </w:t>
      </w:r>
      <w:r>
        <w:rPr>
          <w:rFonts w:ascii="Courier New" w:hAnsi="Courier New" w:cs="Courier New"/>
          <w:b/>
          <w:lang w:val="fr-CA"/>
        </w:rPr>
        <w:t>neg</w:t>
      </w:r>
      <w:r w:rsidRPr="00126215">
        <w:rPr>
          <w:rFonts w:ascii="Courier New" w:hAnsi="Courier New" w:cs="Courier New"/>
          <w:b/>
          <w:lang w:val="fr-CA"/>
        </w:rPr>
        <w:t xml:space="preserve"> </w:t>
      </w:r>
      <w:r w:rsidRPr="00054E8B">
        <w:rPr>
          <w:lang w:val="fr-CA"/>
        </w:rPr>
        <w:t>et</w:t>
      </w:r>
      <w:r>
        <w:rPr>
          <w:rFonts w:ascii="Courier New" w:hAnsi="Courier New" w:cs="Courier New"/>
          <w:b/>
          <w:lang w:val="fr-CA"/>
        </w:rPr>
        <w:t xml:space="preserve"> jal </w:t>
      </w:r>
      <w:r w:rsidRPr="00BD1ACD">
        <w:rPr>
          <w:lang w:val="fr-CA"/>
        </w:rPr>
        <w:t>(saut et lien)</w:t>
      </w:r>
      <w:r>
        <w:rPr>
          <w:lang w:val="fr-CA"/>
        </w:rPr>
        <w:t>.</w:t>
      </w:r>
    </w:p>
    <w:p w14:paraId="2A221B0F" w14:textId="5C8CEE78" w:rsidR="00FC3F71" w:rsidRPr="000766A0" w:rsidRDefault="00AC085A" w:rsidP="00FC3F71">
      <w:pPr>
        <w:pStyle w:val="Paragraphedeliste"/>
        <w:numPr>
          <w:ilvl w:val="1"/>
          <w:numId w:val="11"/>
        </w:numPr>
        <w:autoSpaceDE w:val="0"/>
        <w:spacing w:after="200" w:line="276" w:lineRule="auto"/>
        <w:jc w:val="both"/>
        <w:rPr>
          <w:lang w:val="fr-CA"/>
        </w:rPr>
      </w:pPr>
      <w:r>
        <w:rPr>
          <w:b/>
          <w:color w:val="FF0000"/>
          <w:u w:val="single"/>
          <w:lang w:val="fr-CA"/>
        </w:rPr>
        <w:t>C</w:t>
      </w:r>
      <w:r w:rsidR="00FC3F71" w:rsidRPr="000766A0">
        <w:rPr>
          <w:b/>
          <w:color w:val="FF0000"/>
          <w:u w:val="single"/>
          <w:lang w:val="fr-CA"/>
        </w:rPr>
        <w:t>ontrôleur (</w:t>
      </w:r>
      <w:r w:rsidR="00B60C6F">
        <w:rPr>
          <w:b/>
          <w:color w:val="FF0000"/>
          <w:u w:val="single"/>
          <w:lang w:val="fr-CA"/>
        </w:rPr>
        <w:t>FSM</w:t>
      </w:r>
      <w:r w:rsidR="00FC3F71" w:rsidRPr="000766A0">
        <w:rPr>
          <w:b/>
          <w:color w:val="FF0000"/>
          <w:u w:val="single"/>
          <w:lang w:val="fr-CA"/>
        </w:rPr>
        <w:t>)</w:t>
      </w:r>
      <w:r w:rsidR="00FC3F71">
        <w:rPr>
          <w:b/>
          <w:color w:val="FF0000"/>
          <w:u w:val="single"/>
          <w:lang w:val="fr-CA"/>
        </w:rPr>
        <w:t xml:space="preserve"> (</w:t>
      </w:r>
      <w:r w:rsidR="00070AF3">
        <w:rPr>
          <w:b/>
          <w:color w:val="FF0000"/>
          <w:u w:val="single"/>
          <w:lang w:val="fr-CA"/>
        </w:rPr>
        <w:t>1</w:t>
      </w:r>
      <w:r w:rsidR="00543DE8">
        <w:rPr>
          <w:b/>
          <w:color w:val="FF0000"/>
          <w:u w:val="single"/>
          <w:lang w:val="fr-CA"/>
        </w:rPr>
        <w:t>5</w:t>
      </w:r>
      <w:r w:rsidR="00FC3F71">
        <w:rPr>
          <w:b/>
          <w:color w:val="FF0000"/>
          <w:u w:val="single"/>
          <w:lang w:val="fr-CA"/>
        </w:rPr>
        <w:t xml:space="preserve"> pts) </w:t>
      </w:r>
      <w:r w:rsidR="00FC3F71" w:rsidRPr="000766A0">
        <w:rPr>
          <w:b/>
          <w:color w:val="FF0000"/>
          <w:u w:val="single"/>
          <w:lang w:val="fr-CA"/>
        </w:rPr>
        <w:t>:</w:t>
      </w:r>
      <w:r w:rsidR="00FC3F71" w:rsidRPr="000766A0">
        <w:rPr>
          <w:lang w:val="fr-CA"/>
        </w:rPr>
        <w:t xml:space="preserve"> </w:t>
      </w:r>
    </w:p>
    <w:p w14:paraId="7974D601" w14:textId="05F5BEF4" w:rsidR="00FC3F71" w:rsidRDefault="00B60C6F" w:rsidP="00FC3F71">
      <w:pPr>
        <w:autoSpaceDE w:val="0"/>
        <w:spacing w:after="200" w:line="276" w:lineRule="auto"/>
        <w:ind w:left="1440"/>
        <w:jc w:val="both"/>
        <w:rPr>
          <w:b/>
          <w:u w:val="single"/>
          <w:lang w:val="fr-CA"/>
        </w:rPr>
      </w:pPr>
      <w:r>
        <w:rPr>
          <w:lang w:val="fr-CA"/>
        </w:rPr>
        <w:t>I</w:t>
      </w:r>
      <w:r w:rsidR="00FC3F71">
        <w:rPr>
          <w:lang w:val="fr-CA"/>
        </w:rPr>
        <w:t>ncorporer les nouvelles instructions.</w:t>
      </w:r>
    </w:p>
    <w:p w14:paraId="7C47EFE9" w14:textId="4FDACFF3" w:rsidR="000F5BE8" w:rsidRDefault="000F5BE8">
      <w:pPr>
        <w:autoSpaceDE w:val="0"/>
        <w:spacing w:after="200" w:line="276" w:lineRule="auto"/>
        <w:jc w:val="both"/>
        <w:rPr>
          <w:lang w:val="fr-CA"/>
        </w:rPr>
      </w:pPr>
    </w:p>
    <w:p w14:paraId="186885E1" w14:textId="77777777" w:rsidR="009B4150" w:rsidRPr="0037722D" w:rsidRDefault="009B4150">
      <w:pPr>
        <w:autoSpaceDE w:val="0"/>
        <w:spacing w:after="200" w:line="276" w:lineRule="auto"/>
        <w:jc w:val="both"/>
        <w:rPr>
          <w:lang w:val="fr-CA"/>
        </w:rPr>
      </w:pPr>
    </w:p>
    <w:p w14:paraId="05390B29" w14:textId="6D23BB45" w:rsidR="0087406D" w:rsidRDefault="0087406D" w:rsidP="0087406D">
      <w:pPr>
        <w:autoSpaceDE w:val="0"/>
        <w:spacing w:after="200" w:line="276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lastRenderedPageBreak/>
        <w:t>Barème</w:t>
      </w:r>
    </w:p>
    <w:p w14:paraId="0ED431D1" w14:textId="1B54F6BA" w:rsidR="0087406D" w:rsidRPr="0087406D" w:rsidRDefault="0087406D" w:rsidP="0087406D">
      <w:pPr>
        <w:pStyle w:val="Paragraphedeliste"/>
        <w:numPr>
          <w:ilvl w:val="0"/>
          <w:numId w:val="14"/>
        </w:numPr>
        <w:autoSpaceDE w:val="0"/>
        <w:spacing w:after="200" w:line="276" w:lineRule="auto"/>
        <w:jc w:val="both"/>
        <w:rPr>
          <w:bCs/>
          <w:lang w:val="fr-CA"/>
        </w:rPr>
      </w:pPr>
      <w:r>
        <w:rPr>
          <w:bCs/>
          <w:lang w:val="fr-CA"/>
        </w:rPr>
        <w:t>Q1(30 pts), Q2(30 pts), Q3(30 pts)</w:t>
      </w:r>
      <w:r w:rsidR="00B97756">
        <w:rPr>
          <w:bCs/>
          <w:lang w:val="fr-CA"/>
        </w:rPr>
        <w:t>, Présentation (10 pts)</w:t>
      </w:r>
    </w:p>
    <w:p w14:paraId="6707E9AE" w14:textId="2B58B589" w:rsidR="0087406D" w:rsidRPr="0087406D" w:rsidRDefault="00885DAB" w:rsidP="0087406D">
      <w:pPr>
        <w:autoSpaceDE w:val="0"/>
        <w:spacing w:after="200" w:line="276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À remettre</w:t>
      </w:r>
    </w:p>
    <w:p w14:paraId="0EF51A5D" w14:textId="1E7E1C14" w:rsidR="005866DA" w:rsidRPr="00486815" w:rsidRDefault="00885DAB" w:rsidP="00486815">
      <w:pPr>
        <w:numPr>
          <w:ilvl w:val="0"/>
          <w:numId w:val="9"/>
        </w:numPr>
        <w:autoSpaceDE w:val="0"/>
        <w:spacing w:after="200" w:line="276" w:lineRule="auto"/>
        <w:jc w:val="both"/>
        <w:rPr>
          <w:lang w:val="fr-CA"/>
        </w:rPr>
      </w:pPr>
      <w:r>
        <w:rPr>
          <w:lang w:val="fr-CA"/>
        </w:rPr>
        <w:t>Le rapport</w:t>
      </w:r>
      <w:r w:rsidR="00301B12">
        <w:rPr>
          <w:lang w:val="fr-CA"/>
        </w:rPr>
        <w:t>, format pdf</w:t>
      </w:r>
      <w:r>
        <w:rPr>
          <w:lang w:val="fr-CA"/>
        </w:rPr>
        <w:t> : le</w:t>
      </w:r>
      <w:r w:rsidR="009B4150">
        <w:rPr>
          <w:lang w:val="fr-CA"/>
        </w:rPr>
        <w:t>s</w:t>
      </w:r>
      <w:r>
        <w:rPr>
          <w:lang w:val="fr-CA"/>
        </w:rPr>
        <w:t xml:space="preserve"> </w:t>
      </w:r>
      <w:r w:rsidR="009B4150">
        <w:rPr>
          <w:lang w:val="fr-CA"/>
        </w:rPr>
        <w:t xml:space="preserve">2 </w:t>
      </w:r>
      <w:r>
        <w:rPr>
          <w:lang w:val="fr-CA"/>
        </w:rPr>
        <w:t>schéma</w:t>
      </w:r>
      <w:r w:rsidR="009B4150">
        <w:rPr>
          <w:lang w:val="fr-CA"/>
        </w:rPr>
        <w:t>s</w:t>
      </w:r>
      <w:r>
        <w:rPr>
          <w:lang w:val="fr-CA"/>
        </w:rPr>
        <w:t>, la table de vérité de l’unité de contrôle</w:t>
      </w:r>
      <w:r w:rsidR="009B4150">
        <w:rPr>
          <w:lang w:val="fr-CA"/>
        </w:rPr>
        <w:t xml:space="preserve"> MIPS un cycle</w:t>
      </w:r>
      <w:r w:rsidR="00FA6B81">
        <w:rPr>
          <w:lang w:val="fr-CA"/>
        </w:rPr>
        <w:t>, FSM (MIPS multicycles)</w:t>
      </w:r>
      <w:r>
        <w:rPr>
          <w:lang w:val="fr-CA"/>
        </w:rPr>
        <w:t>, le programme test contenant le code assembleur et le code machine</w:t>
      </w:r>
      <w:r w:rsidR="00486815">
        <w:rPr>
          <w:lang w:val="fr-CA"/>
        </w:rPr>
        <w:t xml:space="preserve">; </w:t>
      </w:r>
    </w:p>
    <w:p w14:paraId="25C7D73C" w14:textId="6C0125E5" w:rsidR="00885DAB" w:rsidRPr="00486815" w:rsidRDefault="00885DAB" w:rsidP="00584BFC">
      <w:pPr>
        <w:pStyle w:val="Paragraphedeliste"/>
        <w:numPr>
          <w:ilvl w:val="0"/>
          <w:numId w:val="9"/>
        </w:numPr>
        <w:tabs>
          <w:tab w:val="clear" w:pos="0"/>
          <w:tab w:val="num" w:pos="-360"/>
          <w:tab w:val="num" w:pos="1896"/>
        </w:tabs>
        <w:autoSpaceDE w:val="0"/>
        <w:spacing w:after="200" w:line="276" w:lineRule="auto"/>
        <w:jc w:val="both"/>
        <w:rPr>
          <w:lang w:val="fr-CA"/>
        </w:rPr>
      </w:pPr>
      <w:r w:rsidRPr="00486815">
        <w:rPr>
          <w:lang w:val="fr-CA"/>
        </w:rPr>
        <w:t xml:space="preserve">Le projet </w:t>
      </w:r>
      <w:r w:rsidR="005866DA" w:rsidRPr="00486815">
        <w:rPr>
          <w:lang w:val="fr-CA"/>
        </w:rPr>
        <w:t xml:space="preserve">doit contenir </w:t>
      </w:r>
      <w:r w:rsidRPr="00486815">
        <w:rPr>
          <w:lang w:val="fr-CA"/>
        </w:rPr>
        <w:t>tous les fichiers sources VHDL</w:t>
      </w:r>
      <w:r w:rsidR="008E12DC" w:rsidRPr="00486815">
        <w:rPr>
          <w:lang w:val="fr-CA"/>
        </w:rPr>
        <w:t xml:space="preserve"> dans le répertoire </w:t>
      </w:r>
      <w:r w:rsidR="008E12DC" w:rsidRPr="00486815">
        <w:rPr>
          <w:rFonts w:ascii="Courier New" w:hAnsi="Courier New" w:cs="Courier New"/>
          <w:b/>
          <w:lang w:val="fr-CA"/>
        </w:rPr>
        <w:t>files</w:t>
      </w:r>
      <w:r w:rsidRPr="00486815">
        <w:rPr>
          <w:lang w:val="fr-CA"/>
        </w:rPr>
        <w:t xml:space="preserve"> pour qu’on puisse </w:t>
      </w:r>
      <w:r w:rsidRPr="00486815">
        <w:rPr>
          <w:u w:val="single"/>
          <w:lang w:val="fr-CA"/>
        </w:rPr>
        <w:t>simuler</w:t>
      </w:r>
      <w:r w:rsidRPr="00486815">
        <w:rPr>
          <w:lang w:val="fr-CA"/>
        </w:rPr>
        <w:t xml:space="preserve"> et vérifier votre processeur.</w:t>
      </w:r>
    </w:p>
    <w:p w14:paraId="0317A04E" w14:textId="36AA2E62" w:rsidR="005866DA" w:rsidRPr="00486815" w:rsidRDefault="005866DA" w:rsidP="00584BFC">
      <w:pPr>
        <w:pStyle w:val="Paragraphedeliste"/>
        <w:numPr>
          <w:ilvl w:val="0"/>
          <w:numId w:val="9"/>
        </w:numPr>
        <w:tabs>
          <w:tab w:val="clear" w:pos="0"/>
          <w:tab w:val="num" w:pos="-360"/>
          <w:tab w:val="num" w:pos="1896"/>
        </w:tabs>
        <w:autoSpaceDE w:val="0"/>
        <w:spacing w:after="200" w:line="276" w:lineRule="auto"/>
        <w:jc w:val="both"/>
        <w:rPr>
          <w:b/>
          <w:bCs/>
          <w:lang w:val="fr-CA"/>
        </w:rPr>
      </w:pPr>
      <w:r w:rsidRPr="00486815">
        <w:rPr>
          <w:lang w:val="fr-CA"/>
        </w:rPr>
        <w:t>Compresse</w:t>
      </w:r>
      <w:r w:rsidR="004C305D" w:rsidRPr="00486815">
        <w:rPr>
          <w:lang w:val="fr-CA"/>
        </w:rPr>
        <w:t>z le tout dans un seul fichier.</w:t>
      </w:r>
    </w:p>
    <w:p w14:paraId="7E98D975" w14:textId="77777777" w:rsidR="008E12DC" w:rsidRPr="00954788" w:rsidRDefault="008E12DC">
      <w:pPr>
        <w:numPr>
          <w:ilvl w:val="0"/>
          <w:numId w:val="9"/>
        </w:numPr>
        <w:autoSpaceDE w:val="0"/>
        <w:spacing w:after="200" w:line="276" w:lineRule="auto"/>
        <w:jc w:val="both"/>
        <w:rPr>
          <w:b/>
          <w:bCs/>
          <w:lang w:val="fr-CA"/>
        </w:rPr>
        <w:sectPr w:rsidR="008E12DC" w:rsidRPr="00954788" w:rsidSect="00587F59">
          <w:pgSz w:w="15840" w:h="12240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tbl>
      <w:tblPr>
        <w:tblW w:w="1509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1701"/>
        <w:gridCol w:w="1134"/>
        <w:gridCol w:w="992"/>
        <w:gridCol w:w="992"/>
        <w:gridCol w:w="851"/>
        <w:gridCol w:w="992"/>
        <w:gridCol w:w="1276"/>
        <w:gridCol w:w="850"/>
        <w:gridCol w:w="992"/>
        <w:gridCol w:w="2410"/>
        <w:gridCol w:w="709"/>
        <w:gridCol w:w="1210"/>
      </w:tblGrid>
      <w:tr w:rsidR="00885DAB" w14:paraId="785B0970" w14:textId="77777777" w:rsidTr="008D0737">
        <w:trPr>
          <w:trHeight w:val="481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8DB5457" w14:textId="77777777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lastRenderedPageBreak/>
              <w:t>Instr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13F6ABE" w14:textId="77777777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Op</w:t>
            </w:r>
            <w:r w:rsidRPr="00B6049A">
              <w:rPr>
                <w:b/>
                <w:bCs/>
                <w:sz w:val="20"/>
                <w:szCs w:val="20"/>
                <w:vertAlign w:val="subscript"/>
              </w:rPr>
              <w:t>5:0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8EECC66" w14:textId="77777777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242293" w14:textId="10858AC1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RegDst</w:t>
            </w:r>
            <w:r w:rsidR="00926606">
              <w:rPr>
                <w:b/>
                <w:bCs/>
                <w:sz w:val="20"/>
                <w:szCs w:val="20"/>
              </w:rPr>
              <w:t>1:0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14F19C0" w14:textId="2FA1D035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AluSrc</w:t>
            </w:r>
            <w:r w:rsidR="008D0737">
              <w:rPr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9BA501" w14:textId="77777777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815F16D" w14:textId="77777777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MemWrite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CDBC92D" w14:textId="48A94FBD" w:rsidR="00885DAB" w:rsidRPr="00B6049A" w:rsidRDefault="00885DAB">
            <w:pPr>
              <w:autoSpaceDE w:val="0"/>
              <w:rPr>
                <w:b/>
                <w:bCs/>
                <w:sz w:val="20"/>
                <w:szCs w:val="20"/>
              </w:rPr>
            </w:pPr>
            <w:r w:rsidRPr="00B6049A">
              <w:rPr>
                <w:b/>
                <w:bCs/>
                <w:sz w:val="20"/>
                <w:szCs w:val="20"/>
              </w:rPr>
              <w:t>MemtoReg</w:t>
            </w:r>
            <w:r w:rsidR="00926606">
              <w:rPr>
                <w:b/>
                <w:bCs/>
                <w:sz w:val="20"/>
                <w:szCs w:val="20"/>
              </w:rPr>
              <w:t>1:0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C19061" w14:textId="1DE6A767" w:rsidR="00885DAB" w:rsidRPr="00B6049A" w:rsidRDefault="00926606">
            <w:pPr>
              <w:autoSpaceDE w:val="0"/>
              <w:rPr>
                <w:b/>
                <w:bCs/>
                <w:sz w:val="20"/>
                <w:szCs w:val="20"/>
                <w:vertAlign w:val="subscript"/>
              </w:rPr>
            </w:pPr>
            <w:r>
              <w:rPr>
                <w:b/>
                <w:bCs/>
                <w:sz w:val="20"/>
                <w:szCs w:val="20"/>
              </w:rPr>
              <w:t>Jump1:0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ACC8239" w14:textId="13CFCCEC" w:rsidR="00885DAB" w:rsidRPr="00B6049A" w:rsidRDefault="00926606">
            <w:pPr>
              <w:autoSpaceDE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ALUOP</w:t>
            </w:r>
            <w:r>
              <w:rPr>
                <w:b/>
                <w:bCs/>
                <w:sz w:val="20"/>
                <w:szCs w:val="20"/>
                <w:vertAlign w:val="subscript"/>
              </w:rPr>
              <w:t>1:</w:t>
            </w:r>
            <w:r w:rsidRPr="00B6049A">
              <w:rPr>
                <w:b/>
                <w:bCs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ACAC43" w14:textId="370DA165" w:rsidR="00885DAB" w:rsidRDefault="00926606">
            <w:pPr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ALUControl5:0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5593ADD" w14:textId="77777777" w:rsidR="00885DAB" w:rsidRDefault="00885DAB">
            <w:pPr>
              <w:autoSpaceDE w:val="0"/>
              <w:snapToGrid w:val="0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3416C9" w14:textId="1710FD4A" w:rsidR="00885DAB" w:rsidRDefault="00926606">
            <w:pPr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funct</w:t>
            </w:r>
          </w:p>
        </w:tc>
      </w:tr>
      <w:tr w:rsidR="00885DAB" w14:paraId="3AEE85AF" w14:textId="77777777" w:rsidTr="008D0737">
        <w:trPr>
          <w:trHeight w:val="69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860785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R-type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DB60A4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175FED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C7D39A" w14:textId="01E6C1DF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85DAB"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60D7FE1" w14:textId="50FF78FD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D07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EFB8C6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D905C32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62DC2F4" w14:textId="34244EF9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49CEDDA" w14:textId="3DB71819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5D6431" w14:textId="40F59AFD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D974C9" w14:textId="7801DF9F" w:rsidR="00885DAB" w:rsidRDefault="00926606">
            <w:pPr>
              <w:autoSpaceDE w:val="0"/>
              <w:snapToGrid w:val="0"/>
            </w:pPr>
            <w:r>
              <w:t>diff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161F359" w14:textId="77777777" w:rsidR="00885DAB" w:rsidRDefault="00885DAB">
            <w:pPr>
              <w:autoSpaceDE w:val="0"/>
              <w:snapToGrid w:val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17D3F" w14:textId="44C4B8B8" w:rsidR="00885DAB" w:rsidRDefault="00885DAB">
            <w:pPr>
              <w:autoSpaceDE w:val="0"/>
              <w:snapToGrid w:val="0"/>
            </w:pPr>
          </w:p>
        </w:tc>
      </w:tr>
      <w:tr w:rsidR="00926606" w14:paraId="725EDAC6" w14:textId="77777777" w:rsidTr="008D0737">
        <w:trPr>
          <w:trHeight w:val="69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5039FF0" w14:textId="316F6A4A" w:rsidR="00926606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jr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1BB00C" w14:textId="0EC203EB" w:rsidR="00926606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3DB1D8" w14:textId="220565C9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DCA47A" w14:textId="644252CE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9EC392" w14:textId="73D16BDB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D07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1C19D6B" w14:textId="1AFE400F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C0E27E" w14:textId="3085E065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BDE6B2" w14:textId="77B9DDFB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D481C4C" w14:textId="4185C0AC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2725D15" w14:textId="5456B41F" w:rsidR="00926606" w:rsidRPr="00CF0143" w:rsidRDefault="00536F0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869E7C9" w14:textId="6BA48903" w:rsidR="00926606" w:rsidRDefault="00536F07">
            <w:pPr>
              <w:autoSpaceDE w:val="0"/>
              <w:snapToGrid w:val="0"/>
            </w:pPr>
            <w:r>
              <w:t>XXX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1EDFF34" w14:textId="77777777" w:rsidR="00926606" w:rsidRDefault="00926606">
            <w:pPr>
              <w:autoSpaceDE w:val="0"/>
              <w:snapToGrid w:val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647164" w14:textId="61C60ABA" w:rsidR="00926606" w:rsidRDefault="00926606">
            <w:pPr>
              <w:autoSpaceDE w:val="0"/>
              <w:snapToGrid w:val="0"/>
            </w:pPr>
            <w:r>
              <w:t>001000</w:t>
            </w:r>
          </w:p>
        </w:tc>
      </w:tr>
      <w:tr w:rsidR="00926606" w14:paraId="38865176" w14:textId="77777777" w:rsidTr="008D0737">
        <w:trPr>
          <w:trHeight w:val="69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1AA6ADB" w14:textId="0D4BBE86" w:rsidR="00926606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neg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1D21738" w14:textId="546DF831" w:rsidR="00926606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3D19A03" w14:textId="433D66D8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B0E1053" w14:textId="67FD7187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5951294" w14:textId="73BA888F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F663C0" w14:textId="5615D2B4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15D8822" w14:textId="1E413968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C3C297C" w14:textId="16F99617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106F8A" w14:textId="0212ECF5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093B8F5" w14:textId="60679D85" w:rsidR="00926606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2B4ED8" w14:textId="77777777" w:rsidR="00926606" w:rsidRDefault="00926606">
            <w:pPr>
              <w:autoSpaceDE w:val="0"/>
              <w:snapToGrid w:val="0"/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E7C8504" w14:textId="77777777" w:rsidR="00926606" w:rsidRDefault="00926606">
            <w:pPr>
              <w:autoSpaceDE w:val="0"/>
              <w:snapToGrid w:val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7CE69" w14:textId="7EC65487" w:rsidR="00926606" w:rsidRDefault="00926606">
            <w:pPr>
              <w:autoSpaceDE w:val="0"/>
              <w:snapToGrid w:val="0"/>
            </w:pPr>
            <w:r>
              <w:t>111111</w:t>
            </w:r>
          </w:p>
        </w:tc>
      </w:tr>
      <w:tr w:rsidR="00885DAB" w14:paraId="4DD7460D" w14:textId="77777777" w:rsidTr="008D0737">
        <w:trPr>
          <w:trHeight w:val="434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8B57B6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lw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B0CE10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100011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8DE19D9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927218" w14:textId="2264E5A5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3001DF" w14:textId="2B192D3A" w:rsidR="00885DAB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85DAB"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8C4AB4C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BEC29A5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069122" w14:textId="13CAB892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85DAB"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CFA984C" w14:textId="7B3380F2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4B1785F" w14:textId="11DF6FD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763A967" w14:textId="6F11951C" w:rsidR="00885DAB" w:rsidRDefault="00536F07">
            <w:pPr>
              <w:autoSpaceDE w:val="0"/>
              <w:snapToGrid w:val="0"/>
            </w:pPr>
            <w:r>
              <w:t>100000</w:t>
            </w:r>
            <w:r w:rsidR="00926606">
              <w:t xml:space="preserve"> add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66CCE6" w14:textId="77777777" w:rsidR="00885DAB" w:rsidRDefault="00885DAB">
            <w:pPr>
              <w:autoSpaceDE w:val="0"/>
              <w:snapToGrid w:val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F96C2" w14:textId="77777777" w:rsidR="00885DAB" w:rsidRDefault="00885DAB">
            <w:pPr>
              <w:autoSpaceDE w:val="0"/>
              <w:snapToGrid w:val="0"/>
            </w:pPr>
          </w:p>
        </w:tc>
      </w:tr>
      <w:tr w:rsidR="00885DAB" w14:paraId="79EDA7B6" w14:textId="77777777" w:rsidTr="008D0737">
        <w:trPr>
          <w:trHeight w:val="399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A735B1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sw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C3A063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101011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ECF50B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81833B" w14:textId="113EEE97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2945F47" w14:textId="3653D45F" w:rsidR="00885DAB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85DAB"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17EF66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47F644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BF8337" w14:textId="314597F6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319C034" w14:textId="622BB502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EF61F5" w14:textId="4894DC9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8DD064" w14:textId="1A1F3062" w:rsidR="00885DAB" w:rsidRDefault="00536F07">
            <w:pPr>
              <w:autoSpaceDE w:val="0"/>
              <w:snapToGrid w:val="0"/>
            </w:pPr>
            <w:r>
              <w:t>100000</w:t>
            </w:r>
            <w:r w:rsidR="00926606">
              <w:t xml:space="preserve"> add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8064BF" w14:textId="77777777" w:rsidR="00885DAB" w:rsidRDefault="00885DAB">
            <w:pPr>
              <w:autoSpaceDE w:val="0"/>
              <w:snapToGrid w:val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5B3C1" w14:textId="77777777" w:rsidR="00885DAB" w:rsidRDefault="00885DAB">
            <w:pPr>
              <w:autoSpaceDE w:val="0"/>
              <w:snapToGrid w:val="0"/>
            </w:pPr>
          </w:p>
        </w:tc>
      </w:tr>
      <w:tr w:rsidR="00885DAB" w14:paraId="1B7632B0" w14:textId="77777777" w:rsidTr="008D0737">
        <w:trPr>
          <w:trHeight w:val="407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47F598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beq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A58117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4562407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B0DDC2" w14:textId="2EA204CB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73844AE" w14:textId="189E9FE3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D0737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4AF7B97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25020F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CCC7C0" w14:textId="7E0A2125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17E378" w14:textId="43B0726E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B7E60D1" w14:textId="6322C964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54ECD1" w14:textId="49007869" w:rsidR="00885DAB" w:rsidRDefault="00536F07">
            <w:pPr>
              <w:autoSpaceDE w:val="0"/>
              <w:snapToGrid w:val="0"/>
            </w:pPr>
            <w:r>
              <w:t>100010</w:t>
            </w:r>
            <w:r w:rsidR="00926606">
              <w:t xml:space="preserve"> sub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70E054A" w14:textId="77777777" w:rsidR="00885DAB" w:rsidRDefault="00885DAB">
            <w:pPr>
              <w:autoSpaceDE w:val="0"/>
              <w:snapToGrid w:val="0"/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DA8EC" w14:textId="77777777" w:rsidR="00885DAB" w:rsidRDefault="00885DAB">
            <w:pPr>
              <w:autoSpaceDE w:val="0"/>
              <w:snapToGrid w:val="0"/>
            </w:pPr>
          </w:p>
        </w:tc>
      </w:tr>
      <w:tr w:rsidR="00885DAB" w14:paraId="3B130779" w14:textId="77777777" w:rsidTr="008D0737">
        <w:trPr>
          <w:trHeight w:val="401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0835252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8F9D918" w14:textId="77777777" w:rsidR="00885DAB" w:rsidRPr="00CF0143" w:rsidRDefault="001D7AD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00001</w:t>
            </w:r>
            <w:r w:rsidR="00885DAB"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40A6E98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41A73E" w14:textId="718B27D5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4B9D031" w14:textId="1C86505E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7749308" w14:textId="2CEFCFA7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E3992B0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1BD62A7" w14:textId="5C2834EE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7E45C2" w14:textId="7856621E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46F9F2" w14:textId="46D985D0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EF9AEC" w14:textId="3A752E92" w:rsidR="00885DAB" w:rsidRDefault="00926606">
            <w:pPr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XXX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81719B0" w14:textId="77777777" w:rsidR="00885DAB" w:rsidRDefault="00885DAB">
            <w:pPr>
              <w:autoSpaceDE w:val="0"/>
              <w:snapToGrid w:val="0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1597D" w14:textId="77777777" w:rsidR="00885DAB" w:rsidRDefault="00885DAB">
            <w:pPr>
              <w:autoSpaceDE w:val="0"/>
              <w:snapToGrid w:val="0"/>
              <w:rPr>
                <w:b/>
                <w:bCs/>
              </w:rPr>
            </w:pPr>
          </w:p>
        </w:tc>
      </w:tr>
      <w:tr w:rsidR="00885DAB" w14:paraId="1E5D4FE5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412787C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addi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3A50A7C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001000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8FFDED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80D66DA" w14:textId="26EE000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2FBFC4" w14:textId="65A695FB" w:rsidR="00885DAB" w:rsidRPr="00CF0143" w:rsidRDefault="008D0737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885DAB"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3DCA4BD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2A894AB" w14:textId="77777777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85C2BD4" w14:textId="1383DC92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0A3756" w14:textId="68909A24" w:rsidR="00885DAB" w:rsidRPr="00CF0143" w:rsidRDefault="00926606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9F9B77C" w14:textId="0E7640F5" w:rsidR="00885DAB" w:rsidRPr="00CF0143" w:rsidRDefault="00885DAB">
            <w:pPr>
              <w:autoSpaceDE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F0143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  <w:r w:rsidR="00926606">
              <w:rPr>
                <w:rFonts w:ascii="Courier New" w:hAnsi="Courier New" w:cs="Courier New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00D056" w14:textId="750E8B0F" w:rsidR="00885DAB" w:rsidRDefault="00536F07">
            <w:pPr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100000</w:t>
            </w:r>
            <w:r w:rsidR="00926606">
              <w:rPr>
                <w:b/>
                <w:bCs/>
              </w:rPr>
              <w:t xml:space="preserve"> add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45473C" w14:textId="77777777" w:rsidR="00885DAB" w:rsidRDefault="00885DAB">
            <w:pPr>
              <w:autoSpaceDE w:val="0"/>
              <w:snapToGrid w:val="0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ABA64" w14:textId="77777777" w:rsidR="00885DAB" w:rsidRDefault="00885DAB">
            <w:pPr>
              <w:autoSpaceDE w:val="0"/>
              <w:snapToGrid w:val="0"/>
              <w:rPr>
                <w:b/>
                <w:bCs/>
              </w:rPr>
            </w:pPr>
          </w:p>
        </w:tc>
      </w:tr>
      <w:tr w:rsidR="00885DAB" w14:paraId="42C2630D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CCEB531" w14:textId="116666A8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andi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10A1110" w14:textId="0DF77E3C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001100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A3D5AD2" w14:textId="69A69D5D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ED1F31F" w14:textId="0C2FD396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68B505" w14:textId="0D8388D2" w:rsidR="00885DAB" w:rsidRDefault="008D0737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26606">
              <w:rPr>
                <w:b/>
                <w:bCs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6F5429B" w14:textId="5A55434D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A08FA38" w14:textId="1403C8D4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573FBE1" w14:textId="4C4D23BD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D92AFCB" w14:textId="1106D484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6EDC68" w14:textId="5E31A371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0A5D92" w14:textId="5EB5A5E5" w:rsidR="00536F07" w:rsidRDefault="00536F07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100100 and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7B47111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2A0DF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885DAB" w14:paraId="53C95937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5ED3F9" w14:textId="225C09BC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jal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F6C0A9" w14:textId="60A6A666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000011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B49FEFF" w14:textId="31580117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0C829D2" w14:textId="4F5A6924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F92513" w14:textId="0A24AB85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D0737">
              <w:rPr>
                <w:b/>
                <w:bCs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0FFDD4" w14:textId="09AE69BF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E898323" w14:textId="3017BEA1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789661" w14:textId="3EA737E2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2DD7B6" w14:textId="4E5D8695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B93E1A" w14:textId="501447FB" w:rsidR="00885DAB" w:rsidRDefault="0092660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390553F" w14:textId="0CC92499" w:rsidR="00885DAB" w:rsidRDefault="00536F07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XXX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32317A5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EF2E7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885DAB" w14:paraId="4B16F8D5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706FE4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8160A8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65FD5A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B523E2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2E8C2A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FC4012D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6DCD9F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8764865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C41971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10DA37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906BD7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85D43E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C571F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885DAB" w14:paraId="6B6990BB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54E28A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28395D6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D17F414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FB8C16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F3A2C9E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5CE705C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B92D6C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A106451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E580B1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86FD83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B8640E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E34248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28BC9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885DAB" w14:paraId="17B54F69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E259A8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966875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3235F5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4CCF98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C4E106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BF95EC0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8B4AEBD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A05679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223EF7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D66FDC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8E1480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B55A94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609EB4" w14:textId="77777777" w:rsidR="00885DAB" w:rsidRDefault="00885DAB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1D7AD6" w14:paraId="48CCC9E3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DB6D1F6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9A1AA0E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A058CE9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1FBBED4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1D4B257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CAA007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36A0003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48F5A44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A86C130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EAE2A27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A93DA3B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27EEE3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04520F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1D7AD6" w14:paraId="5CB2EF4B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369EB65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1786B0A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3AF4775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5531C4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D62F302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8118684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3625A48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2E5E50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0E4FAF5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B7C3EF4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87E817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DF7ED8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11D8B2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  <w:tr w:rsidR="001D7AD6" w14:paraId="47F8C7DE" w14:textId="77777777" w:rsidTr="008D0737">
        <w:trPr>
          <w:trHeight w:val="268"/>
          <w:jc w:val="center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92F24A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  <w:lang w:val="en-C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B65E18A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E8A511C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B56812E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0A68BAB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48DD51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5F16C4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8F9025F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3DCBBF5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237790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9AEB178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DDB207C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A115C" w14:textId="77777777" w:rsidR="001D7AD6" w:rsidRDefault="001D7AD6" w:rsidP="001D7AD6">
            <w:pPr>
              <w:autoSpaceDE w:val="0"/>
              <w:snapToGrid w:val="0"/>
              <w:spacing w:line="480" w:lineRule="auto"/>
              <w:rPr>
                <w:b/>
                <w:bCs/>
              </w:rPr>
            </w:pPr>
          </w:p>
        </w:tc>
      </w:tr>
    </w:tbl>
    <w:p w14:paraId="6173B99E" w14:textId="77777777" w:rsidR="00885DAB" w:rsidRDefault="00885DAB"/>
    <w:p w14:paraId="600108DF" w14:textId="77777777" w:rsidR="00F47CF0" w:rsidRDefault="00F47CF0"/>
    <w:p w14:paraId="764407EC" w14:textId="77777777" w:rsidR="00F47CF0" w:rsidRDefault="00F47CF0"/>
    <w:p w14:paraId="76A9766B" w14:textId="6865EFFE" w:rsidR="00F47CF0" w:rsidRDefault="00F47CF0"/>
    <w:p w14:paraId="29B4E0DB" w14:textId="1B22F585" w:rsidR="006D5E7B" w:rsidRDefault="006D5E7B"/>
    <w:p w14:paraId="2731BF7E" w14:textId="3A8C05E3" w:rsidR="006D5E7B" w:rsidRDefault="006D5E7B"/>
    <w:p w14:paraId="570BEF6B" w14:textId="4643A52C" w:rsidR="00733272" w:rsidRPr="00733272" w:rsidRDefault="00BF605F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24764E" wp14:editId="0A99AAED">
                <wp:simplePos x="0" y="0"/>
                <wp:positionH relativeFrom="column">
                  <wp:posOffset>3870960</wp:posOffset>
                </wp:positionH>
                <wp:positionV relativeFrom="paragraph">
                  <wp:posOffset>2590018</wp:posOffset>
                </wp:positionV>
                <wp:extent cx="1306830" cy="46502"/>
                <wp:effectExtent l="19050" t="19050" r="7620" b="2984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4650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A9E6B" id="Connecteur droit 5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03.95pt" to="407.7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" strokecolor="red" strokeweight="3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A3E91" wp14:editId="33B2FA2B">
                <wp:simplePos x="0" y="0"/>
                <wp:positionH relativeFrom="column">
                  <wp:posOffset>3848100</wp:posOffset>
                </wp:positionH>
                <wp:positionV relativeFrom="paragraph">
                  <wp:posOffset>2034540</wp:posOffset>
                </wp:positionV>
                <wp:extent cx="7620" cy="609600"/>
                <wp:effectExtent l="19050" t="19050" r="3048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E3861" id="Connecteur droit 5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60.2pt" to="303.6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" strokecolor="red" strokeweight="3pt">
                <v:stroke joinstyle="miter"/>
              </v:line>
            </w:pict>
          </mc:Fallback>
        </mc:AlternateContent>
      </w:r>
      <w:r w:rsidRPr="00BF605F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F5D0B05" wp14:editId="5F6EE6B6">
                <wp:simplePos x="0" y="0"/>
                <wp:positionH relativeFrom="column">
                  <wp:posOffset>5135880</wp:posOffset>
                </wp:positionH>
                <wp:positionV relativeFrom="paragraph">
                  <wp:posOffset>2503170</wp:posOffset>
                </wp:positionV>
                <wp:extent cx="259080" cy="205740"/>
                <wp:effectExtent l="0" t="0" r="0" b="381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05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58144" w14:textId="68E43174" w:rsidR="00BF605F" w:rsidRPr="00BF605F" w:rsidRDefault="00BF605F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BF605F"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0B05" id="_x0000_s1027" type="#_x0000_t202" style="position:absolute;margin-left:404.4pt;margin-top:197.1pt;width:20.4pt;height:16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" filled="f" stroked="f">
                <v:textbox>
                  <w:txbxContent>
                    <w:p w14:paraId="6DB58144" w14:textId="68E43174" w:rsidR="00BF605F" w:rsidRPr="00BF605F" w:rsidRDefault="00BF605F">
                      <w:pP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 w:rsidRPr="00BF605F"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182966" wp14:editId="048CCEF6">
                <wp:simplePos x="0" y="0"/>
                <wp:positionH relativeFrom="column">
                  <wp:posOffset>5166360</wp:posOffset>
                </wp:positionH>
                <wp:positionV relativeFrom="paragraph">
                  <wp:posOffset>2482718</wp:posOffset>
                </wp:positionV>
                <wp:extent cx="160020" cy="275722"/>
                <wp:effectExtent l="38100" t="19050" r="30480" b="29210"/>
                <wp:wrapNone/>
                <wp:docPr id="51" name="Forme libre : form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75722"/>
                        </a:xfrm>
                        <a:custGeom>
                          <a:avLst/>
                          <a:gdLst>
                            <a:gd name="connsiteX0" fmla="*/ 0 w 160020"/>
                            <a:gd name="connsiteY0" fmla="*/ 214762 h 275722"/>
                            <a:gd name="connsiteX1" fmla="*/ 0 w 160020"/>
                            <a:gd name="connsiteY1" fmla="*/ 214762 h 275722"/>
                            <a:gd name="connsiteX2" fmla="*/ 38100 w 160020"/>
                            <a:gd name="connsiteY2" fmla="*/ 1402 h 275722"/>
                            <a:gd name="connsiteX3" fmla="*/ 60960 w 160020"/>
                            <a:gd name="connsiteY3" fmla="*/ 31882 h 275722"/>
                            <a:gd name="connsiteX4" fmla="*/ 83820 w 160020"/>
                            <a:gd name="connsiteY4" fmla="*/ 39502 h 275722"/>
                            <a:gd name="connsiteX5" fmla="*/ 160020 w 160020"/>
                            <a:gd name="connsiteY5" fmla="*/ 62362 h 275722"/>
                            <a:gd name="connsiteX6" fmla="*/ 152400 w 160020"/>
                            <a:gd name="connsiteY6" fmla="*/ 245242 h 275722"/>
                            <a:gd name="connsiteX7" fmla="*/ 144780 w 160020"/>
                            <a:gd name="connsiteY7" fmla="*/ 275722 h 275722"/>
                            <a:gd name="connsiteX8" fmla="*/ 0 w 160020"/>
                            <a:gd name="connsiteY8" fmla="*/ 214762 h 275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0020" h="275722">
                              <a:moveTo>
                                <a:pt x="0" y="214762"/>
                              </a:moveTo>
                              <a:lnTo>
                                <a:pt x="0" y="214762"/>
                              </a:lnTo>
                              <a:cubicBezTo>
                                <a:pt x="1520" y="187397"/>
                                <a:pt x="-4835" y="38204"/>
                                <a:pt x="38100" y="1402"/>
                              </a:cubicBezTo>
                              <a:cubicBezTo>
                                <a:pt x="47743" y="-6863"/>
                                <a:pt x="51204" y="23752"/>
                                <a:pt x="60960" y="31882"/>
                              </a:cubicBezTo>
                              <a:cubicBezTo>
                                <a:pt x="67130" y="37024"/>
                                <a:pt x="76127" y="37194"/>
                                <a:pt x="83820" y="39502"/>
                              </a:cubicBezTo>
                              <a:cubicBezTo>
                                <a:pt x="171053" y="65672"/>
                                <a:pt x="108250" y="45105"/>
                                <a:pt x="160020" y="62362"/>
                              </a:cubicBezTo>
                              <a:cubicBezTo>
                                <a:pt x="151893" y="224909"/>
                                <a:pt x="152400" y="163899"/>
                                <a:pt x="152400" y="245242"/>
                              </a:cubicBezTo>
                              <a:lnTo>
                                <a:pt x="144780" y="275722"/>
                              </a:lnTo>
                              <a:lnTo>
                                <a:pt x="0" y="214762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A63ED" id="Forme libre : forme 51" o:spid="_x0000_s1026" style="position:absolute;margin-left:406.8pt;margin-top:195.5pt;width:12.6pt;height:2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27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" path="m,214762r,c1520,187397,-4835,38204,38100,1402v9643,-8265,13104,22350,22860,30480c67130,37024,76127,37194,83820,39502v87233,26170,24430,5603,76200,22860c151893,224909,152400,163899,152400,245242r-7620,30480l,214762xe" filled="f" strokecolor="red" strokeweight="2.25pt">
                <v:stroke joinstyle="miter"/>
                <v:path arrowok="t" o:connecttype="custom" o:connectlocs="0,214762;0,214762;38100,1402;60960,31882;83820,39502;160020,62362;152400,245242;144780,275722;0,214762" o:connectangles="0,0,0,0,0,0,0,0,0"/>
              </v:shape>
            </w:pict>
          </mc:Fallback>
        </mc:AlternateContent>
      </w:r>
      <w:r w:rsidR="00101AD1" w:rsidRPr="00101AD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E6DA8F" wp14:editId="09934395">
                <wp:simplePos x="0" y="0"/>
                <wp:positionH relativeFrom="rightMargin">
                  <wp:posOffset>-3810000</wp:posOffset>
                </wp:positionH>
                <wp:positionV relativeFrom="paragraph">
                  <wp:posOffset>2697480</wp:posOffset>
                </wp:positionV>
                <wp:extent cx="205740" cy="22860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DC95D" w14:textId="6354999C" w:rsidR="00101AD1" w:rsidRPr="00101AD1" w:rsidRDefault="00101AD1" w:rsidP="00101AD1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DA8F" id="_x0000_s1028" type="#_x0000_t202" style="position:absolute;margin-left:-300pt;margin-top:212.4pt;width:16.2pt;height:1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" filled="f" stroked="f">
                <v:textbox>
                  <w:txbxContent>
                    <w:p w14:paraId="2F9DC95D" w14:textId="6354999C" w:rsidR="00101AD1" w:rsidRPr="00101AD1" w:rsidRDefault="00101AD1" w:rsidP="00101AD1">
                      <w:pP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AD1" w:rsidRPr="00101AD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ECB344" wp14:editId="7E3ACB2C">
                <wp:simplePos x="0" y="0"/>
                <wp:positionH relativeFrom="rightMargin">
                  <wp:posOffset>-3520440</wp:posOffset>
                </wp:positionH>
                <wp:positionV relativeFrom="paragraph">
                  <wp:posOffset>2628900</wp:posOffset>
                </wp:positionV>
                <wp:extent cx="205740" cy="228600"/>
                <wp:effectExtent l="0" t="0" r="0" b="0"/>
                <wp:wrapSquare wrapText="bothSides"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9F0C" w14:textId="53FB507A" w:rsidR="00101AD1" w:rsidRPr="00101AD1" w:rsidRDefault="00101AD1" w:rsidP="00101AD1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B344" id="_x0000_s1029" type="#_x0000_t202" style="position:absolute;margin-left:-277.2pt;margin-top:207pt;width:16.2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" filled="f" stroked="f">
                <v:textbox>
                  <w:txbxContent>
                    <w:p w14:paraId="436E9F0C" w14:textId="53FB507A" w:rsidR="00101AD1" w:rsidRPr="00101AD1" w:rsidRDefault="00101AD1" w:rsidP="00101AD1">
                      <w:pP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AD1" w:rsidRPr="00101AD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82E8A33" wp14:editId="4937DB39">
                <wp:simplePos x="0" y="0"/>
                <wp:positionH relativeFrom="rightMargin">
                  <wp:posOffset>-3329940</wp:posOffset>
                </wp:positionH>
                <wp:positionV relativeFrom="paragraph">
                  <wp:posOffset>1870710</wp:posOffset>
                </wp:positionV>
                <wp:extent cx="205740" cy="228600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A3D50" w14:textId="3ECA4234" w:rsidR="00101AD1" w:rsidRPr="00101AD1" w:rsidRDefault="00101AD1" w:rsidP="00101AD1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8A33" id="_x0000_s1030" type="#_x0000_t202" style="position:absolute;margin-left:-262.2pt;margin-top:147.3pt;width:16.2pt;height:1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" filled="f" stroked="f">
                <v:textbox>
                  <w:txbxContent>
                    <w:p w14:paraId="22AA3D50" w14:textId="3ECA4234" w:rsidR="00101AD1" w:rsidRPr="00101AD1" w:rsidRDefault="00101AD1" w:rsidP="00101AD1">
                      <w:pP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AD1" w:rsidRPr="00101AD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BB1029" wp14:editId="3DF35C26">
                <wp:simplePos x="0" y="0"/>
                <wp:positionH relativeFrom="rightMargin">
                  <wp:posOffset>-3329940</wp:posOffset>
                </wp:positionH>
                <wp:positionV relativeFrom="paragraph">
                  <wp:posOffset>1978978</wp:posOffset>
                </wp:positionV>
                <wp:extent cx="205740" cy="228600"/>
                <wp:effectExtent l="0" t="0" r="0" b="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B124" w14:textId="51398FFE" w:rsidR="00101AD1" w:rsidRPr="00101AD1" w:rsidRDefault="00101AD1" w:rsidP="00101AD1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01AD1"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1029" id="_x0000_s1031" type="#_x0000_t202" style="position:absolute;margin-left:-262.2pt;margin-top:155.85pt;width:16.2pt;height:1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" filled="f" stroked="f">
                <v:textbox>
                  <w:txbxContent>
                    <w:p w14:paraId="0095B124" w14:textId="51398FFE" w:rsidR="00101AD1" w:rsidRPr="00101AD1" w:rsidRDefault="00101AD1" w:rsidP="00101AD1">
                      <w:pP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 w:rsidRPr="00101AD1"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1AD1" w:rsidRPr="00101AD1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06F879C" wp14:editId="5720CC1C">
                <wp:simplePos x="0" y="0"/>
                <wp:positionH relativeFrom="column">
                  <wp:posOffset>5806440</wp:posOffset>
                </wp:positionH>
                <wp:positionV relativeFrom="paragraph">
                  <wp:posOffset>1760220</wp:posOffset>
                </wp:positionV>
                <wp:extent cx="259080" cy="236220"/>
                <wp:effectExtent l="0" t="0" r="0" b="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9009B" w14:textId="6E714C81" w:rsidR="00101AD1" w:rsidRPr="00101AD1" w:rsidRDefault="00101AD1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01AD1">
                              <w:rPr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F879C" id="_x0000_s1032" type="#_x0000_t202" style="position:absolute;margin-left:457.2pt;margin-top:138.6pt;width:20.4pt;height:18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" filled="f" stroked="f">
                <v:textbox>
                  <w:txbxContent>
                    <w:p w14:paraId="0A19009B" w14:textId="6E714C81" w:rsidR="00101AD1" w:rsidRPr="00101AD1" w:rsidRDefault="00101AD1">
                      <w:pPr>
                        <w:rPr>
                          <w:color w:val="FF0000"/>
                          <w:sz w:val="16"/>
                          <w:szCs w:val="16"/>
                          <w:lang w:val="fr-FR"/>
                        </w:rPr>
                      </w:pPr>
                      <w:r w:rsidRPr="00101AD1">
                        <w:rPr>
                          <w:color w:val="FF0000"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83719B" wp14:editId="7427ECCD">
                <wp:simplePos x="0" y="0"/>
                <wp:positionH relativeFrom="column">
                  <wp:posOffset>5600700</wp:posOffset>
                </wp:positionH>
                <wp:positionV relativeFrom="paragraph">
                  <wp:posOffset>2034540</wp:posOffset>
                </wp:positionV>
                <wp:extent cx="251460" cy="91720"/>
                <wp:effectExtent l="38100" t="38100" r="72390" b="22860"/>
                <wp:wrapNone/>
                <wp:docPr id="43" name="Forme libre : form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91720"/>
                        </a:xfrm>
                        <a:custGeom>
                          <a:avLst/>
                          <a:gdLst>
                            <a:gd name="connsiteX0" fmla="*/ 0 w 251460"/>
                            <a:gd name="connsiteY0" fmla="*/ 0 h 91720"/>
                            <a:gd name="connsiteX1" fmla="*/ 0 w 251460"/>
                            <a:gd name="connsiteY1" fmla="*/ 0 h 91720"/>
                            <a:gd name="connsiteX2" fmla="*/ 91440 w 251460"/>
                            <a:gd name="connsiteY2" fmla="*/ 60960 h 91720"/>
                            <a:gd name="connsiteX3" fmla="*/ 129540 w 251460"/>
                            <a:gd name="connsiteY3" fmla="*/ 68580 h 91720"/>
                            <a:gd name="connsiteX4" fmla="*/ 236220 w 251460"/>
                            <a:gd name="connsiteY4" fmla="*/ 91440 h 91720"/>
                            <a:gd name="connsiteX5" fmla="*/ 251460 w 251460"/>
                            <a:gd name="connsiteY5" fmla="*/ 91440 h 91720"/>
                            <a:gd name="connsiteX6" fmla="*/ 91440 w 251460"/>
                            <a:gd name="connsiteY6" fmla="*/ 76200 h 91720"/>
                            <a:gd name="connsiteX7" fmla="*/ 0 w 251460"/>
                            <a:gd name="connsiteY7" fmla="*/ 0 h 917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1460" h="9172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ubicBezTo>
                                <a:pt x="30480" y="20320"/>
                                <a:pt x="59065" y="43820"/>
                                <a:pt x="91440" y="60960"/>
                              </a:cubicBezTo>
                              <a:cubicBezTo>
                                <a:pt x="102886" y="67020"/>
                                <a:pt x="116920" y="65668"/>
                                <a:pt x="129540" y="68580"/>
                              </a:cubicBezTo>
                              <a:cubicBezTo>
                                <a:pt x="183847" y="81112"/>
                                <a:pt x="185803" y="85138"/>
                                <a:pt x="236220" y="91440"/>
                              </a:cubicBezTo>
                              <a:cubicBezTo>
                                <a:pt x="241261" y="92070"/>
                                <a:pt x="246380" y="91440"/>
                                <a:pt x="251460" y="91440"/>
                              </a:cubicBezTo>
                              <a:lnTo>
                                <a:pt x="91440" y="76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76EA3" id="Forme libre : forme 43" o:spid="_x0000_s1026" style="position:absolute;margin-left:441pt;margin-top:160.2pt;width:19.8pt;height: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9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" path="m,l,c30480,20320,59065,43820,91440,60960v11446,6060,25480,4708,38100,7620c183847,81112,185803,85138,236220,91440v5041,630,10160,,15240,l91440,76200,,xe" fillcolor="red" strokecolor="red" strokeweight="1pt">
                <v:stroke joinstyle="miter"/>
                <v:path arrowok="t" o:connecttype="custom" o:connectlocs="0,0;0,0;91440,60960;129540,68580;236220,91440;251460,91440;91440,76200;0,0" o:connectangles="0,0,0,0,0,0,0,0"/>
              </v:shap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F5180F" wp14:editId="42878787">
                <wp:simplePos x="0" y="0"/>
                <wp:positionH relativeFrom="column">
                  <wp:posOffset>5669597</wp:posOffset>
                </wp:positionH>
                <wp:positionV relativeFrom="paragraph">
                  <wp:posOffset>2087564</wp:posOffset>
                </wp:positionV>
                <wp:extent cx="159880" cy="83820"/>
                <wp:effectExtent l="0" t="19367" r="30797" b="30798"/>
                <wp:wrapNone/>
                <wp:docPr id="42" name="Triangle isocè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880" cy="83820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58BF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2" o:spid="_x0000_s1026" type="#_x0000_t5" style="position:absolute;margin-left:446.4pt;margin-top:164.4pt;width:12.6pt;height:6.6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" fillcolor="red" strokecolor="red" strokeweight="1pt"/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D38671" wp14:editId="369C1187">
                <wp:simplePos x="0" y="0"/>
                <wp:positionH relativeFrom="column">
                  <wp:posOffset>5722620</wp:posOffset>
                </wp:positionH>
                <wp:positionV relativeFrom="paragraph">
                  <wp:posOffset>1125287</wp:posOffset>
                </wp:positionV>
                <wp:extent cx="239593" cy="695893"/>
                <wp:effectExtent l="38100" t="0" r="27305" b="66675"/>
                <wp:wrapNone/>
                <wp:docPr id="41" name="Forme libre : form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93" cy="695893"/>
                        </a:xfrm>
                        <a:custGeom>
                          <a:avLst/>
                          <a:gdLst>
                            <a:gd name="connsiteX0" fmla="*/ 0 w 239593"/>
                            <a:gd name="connsiteY0" fmla="*/ 17713 h 695893"/>
                            <a:gd name="connsiteX1" fmla="*/ 0 w 239593"/>
                            <a:gd name="connsiteY1" fmla="*/ 17713 h 695893"/>
                            <a:gd name="connsiteX2" fmla="*/ 236220 w 239593"/>
                            <a:gd name="connsiteY2" fmla="*/ 25333 h 695893"/>
                            <a:gd name="connsiteX3" fmla="*/ 205740 w 239593"/>
                            <a:gd name="connsiteY3" fmla="*/ 253933 h 695893"/>
                            <a:gd name="connsiteX4" fmla="*/ 220980 w 239593"/>
                            <a:gd name="connsiteY4" fmla="*/ 589213 h 695893"/>
                            <a:gd name="connsiteX5" fmla="*/ 228600 w 239593"/>
                            <a:gd name="connsiteY5" fmla="*/ 612073 h 695893"/>
                            <a:gd name="connsiteX6" fmla="*/ 236220 w 239593"/>
                            <a:gd name="connsiteY6" fmla="*/ 695893 h 695893"/>
                            <a:gd name="connsiteX7" fmla="*/ 228600 w 239593"/>
                            <a:gd name="connsiteY7" fmla="*/ 604453 h 695893"/>
                            <a:gd name="connsiteX8" fmla="*/ 228600 w 239593"/>
                            <a:gd name="connsiteY8" fmla="*/ 200593 h 695893"/>
                            <a:gd name="connsiteX9" fmla="*/ 236220 w 239593"/>
                            <a:gd name="connsiteY9" fmla="*/ 40573 h 695893"/>
                            <a:gd name="connsiteX10" fmla="*/ 0 w 239593"/>
                            <a:gd name="connsiteY10" fmla="*/ 17713 h 695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39593" h="695893">
                              <a:moveTo>
                                <a:pt x="0" y="17713"/>
                              </a:moveTo>
                              <a:lnTo>
                                <a:pt x="0" y="17713"/>
                              </a:lnTo>
                              <a:cubicBezTo>
                                <a:pt x="78740" y="20253"/>
                                <a:pt x="178490" y="-28274"/>
                                <a:pt x="236220" y="25333"/>
                              </a:cubicBezTo>
                              <a:cubicBezTo>
                                <a:pt x="249941" y="38074"/>
                                <a:pt x="218182" y="191721"/>
                                <a:pt x="205740" y="253933"/>
                              </a:cubicBezTo>
                              <a:cubicBezTo>
                                <a:pt x="210820" y="365693"/>
                                <a:pt x="213854" y="477565"/>
                                <a:pt x="220980" y="589213"/>
                              </a:cubicBezTo>
                              <a:cubicBezTo>
                                <a:pt x="221492" y="597229"/>
                                <a:pt x="227025" y="604197"/>
                                <a:pt x="228600" y="612073"/>
                              </a:cubicBezTo>
                              <a:cubicBezTo>
                                <a:pt x="237657" y="657357"/>
                                <a:pt x="236220" y="657699"/>
                                <a:pt x="236220" y="695893"/>
                              </a:cubicBezTo>
                              <a:lnTo>
                                <a:pt x="228600" y="604453"/>
                              </a:lnTo>
                              <a:lnTo>
                                <a:pt x="228600" y="200593"/>
                              </a:lnTo>
                              <a:lnTo>
                                <a:pt x="236220" y="40573"/>
                              </a:lnTo>
                              <a:lnTo>
                                <a:pt x="0" y="17713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41A6E" id="Forme libre : forme 41" o:spid="_x0000_s1026" style="position:absolute;margin-left:450.6pt;margin-top:88.6pt;width:18.85pt;height:5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593,695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" path="m,17713r,c78740,20253,178490,-28274,236220,25333v13721,12741,-18038,166388,-30480,228600c210820,365693,213854,477565,220980,589213v512,8016,6045,14984,7620,22860c237657,657357,236220,657699,236220,695893r-7620,-91440l228600,200593,236220,40573,,17713xe" fillcolor="#4472c4 [3204]" strokecolor="red" strokeweight="1pt">
                <v:stroke joinstyle="miter"/>
                <v:path arrowok="t" o:connecttype="custom" o:connectlocs="0,17713;0,17713;236220,25333;205740,253933;220980,589213;228600,612073;236220,695893;228600,604453;228600,200593;236220,40573;0,17713" o:connectangles="0,0,0,0,0,0,0,0,0,0,0"/>
              </v:shap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889CC5" wp14:editId="3A6DF7B0">
                <wp:simplePos x="0" y="0"/>
                <wp:positionH relativeFrom="column">
                  <wp:posOffset>5684520</wp:posOffset>
                </wp:positionH>
                <wp:positionV relativeFrom="paragraph">
                  <wp:posOffset>1870710</wp:posOffset>
                </wp:positionV>
                <wp:extent cx="175260" cy="0"/>
                <wp:effectExtent l="0" t="19050" r="34290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5BC91" id="Connecteur droit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47.3pt" to="461.4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" strokecolor="red" strokeweight="3pt">
                <v:stroke joinstyle="miter"/>
              </v:lin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B5A8E" wp14:editId="5964577F">
                <wp:simplePos x="0" y="0"/>
                <wp:positionH relativeFrom="column">
                  <wp:posOffset>5646420</wp:posOffset>
                </wp:positionH>
                <wp:positionV relativeFrom="paragraph">
                  <wp:posOffset>1874520</wp:posOffset>
                </wp:positionV>
                <wp:extent cx="7620" cy="148590"/>
                <wp:effectExtent l="19050" t="19050" r="30480" b="381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4859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9FC1A" id="Connecteur droit 3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pt,147.6pt" to="445.2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" strokecolor="red" strokeweight="3pt">
                <v:stroke joinstyle="miter"/>
              </v:lin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0C524" wp14:editId="5551B86E">
                <wp:simplePos x="0" y="0"/>
                <wp:positionH relativeFrom="column">
                  <wp:posOffset>5836920</wp:posOffset>
                </wp:positionH>
                <wp:positionV relativeFrom="paragraph">
                  <wp:posOffset>1776550</wp:posOffset>
                </wp:positionV>
                <wp:extent cx="187228" cy="410390"/>
                <wp:effectExtent l="19050" t="19050" r="22860" b="46990"/>
                <wp:wrapNone/>
                <wp:docPr id="38" name="Forme libre : for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28" cy="410390"/>
                        </a:xfrm>
                        <a:custGeom>
                          <a:avLst/>
                          <a:gdLst>
                            <a:gd name="connsiteX0" fmla="*/ 0 w 187228"/>
                            <a:gd name="connsiteY0" fmla="*/ 6530 h 410390"/>
                            <a:gd name="connsiteX1" fmla="*/ 0 w 187228"/>
                            <a:gd name="connsiteY1" fmla="*/ 6530 h 410390"/>
                            <a:gd name="connsiteX2" fmla="*/ 0 w 187228"/>
                            <a:gd name="connsiteY2" fmla="*/ 410390 h 410390"/>
                            <a:gd name="connsiteX3" fmla="*/ 0 w 187228"/>
                            <a:gd name="connsiteY3" fmla="*/ 410390 h 410390"/>
                            <a:gd name="connsiteX4" fmla="*/ 144780 w 187228"/>
                            <a:gd name="connsiteY4" fmla="*/ 387530 h 410390"/>
                            <a:gd name="connsiteX5" fmla="*/ 160020 w 187228"/>
                            <a:gd name="connsiteY5" fmla="*/ 334190 h 410390"/>
                            <a:gd name="connsiteX6" fmla="*/ 175260 w 187228"/>
                            <a:gd name="connsiteY6" fmla="*/ 242750 h 410390"/>
                            <a:gd name="connsiteX7" fmla="*/ 182880 w 187228"/>
                            <a:gd name="connsiteY7" fmla="*/ 75110 h 410390"/>
                            <a:gd name="connsiteX8" fmla="*/ 175260 w 187228"/>
                            <a:gd name="connsiteY8" fmla="*/ 6530 h 410390"/>
                            <a:gd name="connsiteX9" fmla="*/ 0 w 187228"/>
                            <a:gd name="connsiteY9" fmla="*/ 6530 h 4103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7228" h="410390">
                              <a:moveTo>
                                <a:pt x="0" y="6530"/>
                              </a:moveTo>
                              <a:lnTo>
                                <a:pt x="0" y="6530"/>
                              </a:lnTo>
                              <a:lnTo>
                                <a:pt x="0" y="410390"/>
                              </a:lnTo>
                              <a:lnTo>
                                <a:pt x="0" y="410390"/>
                              </a:lnTo>
                              <a:cubicBezTo>
                                <a:pt x="48260" y="402770"/>
                                <a:pt x="100668" y="408536"/>
                                <a:pt x="144780" y="387530"/>
                              </a:cubicBezTo>
                              <a:cubicBezTo>
                                <a:pt x="161475" y="379580"/>
                                <a:pt x="156211" y="352285"/>
                                <a:pt x="160020" y="334190"/>
                              </a:cubicBezTo>
                              <a:cubicBezTo>
                                <a:pt x="166386" y="303952"/>
                                <a:pt x="170180" y="273230"/>
                                <a:pt x="175260" y="242750"/>
                              </a:cubicBezTo>
                              <a:cubicBezTo>
                                <a:pt x="177800" y="186870"/>
                                <a:pt x="182880" y="131048"/>
                                <a:pt x="182880" y="75110"/>
                              </a:cubicBezTo>
                              <a:cubicBezTo>
                                <a:pt x="182880" y="52109"/>
                                <a:pt x="196616" y="15072"/>
                                <a:pt x="175260" y="6530"/>
                              </a:cubicBezTo>
                              <a:cubicBezTo>
                                <a:pt x="130390" y="-11418"/>
                                <a:pt x="30480" y="14150"/>
                                <a:pt x="0" y="6530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D2022" id="Forme libre : forme 38" o:spid="_x0000_s1026" style="position:absolute;margin-left:459.6pt;margin-top:139.9pt;width:14.75pt;height:3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228,41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" path="m,6530r,l,410390r,c48260,402770,100668,408536,144780,387530v16695,-7950,11431,-35245,15240,-53340c166386,303952,170180,273230,175260,242750v2540,-55880,7620,-111702,7620,-167640c182880,52109,196616,15072,175260,6530,130390,-11418,30480,14150,,6530xe" filled="f" strokecolor="red" strokeweight="3pt">
                <v:stroke joinstyle="miter"/>
                <v:path arrowok="t" o:connecttype="custom" o:connectlocs="0,6530;0,6530;0,410390;0,410390;144780,387530;160020,334190;175260,242750;182880,75110;175260,6530;0,6530" o:connectangles="0,0,0,0,0,0,0,0,0,0"/>
              </v:shap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6F9CC6" wp14:editId="4CF1063B">
                <wp:simplePos x="0" y="0"/>
                <wp:positionH relativeFrom="column">
                  <wp:posOffset>5516880</wp:posOffset>
                </wp:positionH>
                <wp:positionV relativeFrom="paragraph">
                  <wp:posOffset>2811780</wp:posOffset>
                </wp:positionV>
                <wp:extent cx="106680" cy="0"/>
                <wp:effectExtent l="0" t="0" r="0" b="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A2589" id="Connecteur droit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221.4pt" to="442.8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101A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C14C2" wp14:editId="0C45630C">
                <wp:simplePos x="0" y="0"/>
                <wp:positionH relativeFrom="column">
                  <wp:posOffset>5631180</wp:posOffset>
                </wp:positionH>
                <wp:positionV relativeFrom="paragraph">
                  <wp:posOffset>2606039</wp:posOffset>
                </wp:positionV>
                <wp:extent cx="198120" cy="289560"/>
                <wp:effectExtent l="19050" t="19050" r="49530" b="15240"/>
                <wp:wrapNone/>
                <wp:docPr id="36" name="Forme libre : for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2687">
                          <a:off x="0" y="0"/>
                          <a:ext cx="198120" cy="289560"/>
                        </a:xfrm>
                        <a:custGeom>
                          <a:avLst/>
                          <a:gdLst>
                            <a:gd name="connsiteX0" fmla="*/ 0 w 152570"/>
                            <a:gd name="connsiteY0" fmla="*/ 53340 h 282188"/>
                            <a:gd name="connsiteX1" fmla="*/ 0 w 152570"/>
                            <a:gd name="connsiteY1" fmla="*/ 53340 h 282188"/>
                            <a:gd name="connsiteX2" fmla="*/ 38100 w 152570"/>
                            <a:gd name="connsiteY2" fmla="*/ 281940 h 282188"/>
                            <a:gd name="connsiteX3" fmla="*/ 137160 w 152570"/>
                            <a:gd name="connsiteY3" fmla="*/ 213360 h 282188"/>
                            <a:gd name="connsiteX4" fmla="*/ 144780 w 152570"/>
                            <a:gd name="connsiteY4" fmla="*/ 190500 h 282188"/>
                            <a:gd name="connsiteX5" fmla="*/ 152400 w 152570"/>
                            <a:gd name="connsiteY5" fmla="*/ 0 h 282188"/>
                            <a:gd name="connsiteX6" fmla="*/ 0 w 152570"/>
                            <a:gd name="connsiteY6" fmla="*/ 53340 h 282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2570" h="282188">
                              <a:moveTo>
                                <a:pt x="0" y="53340"/>
                              </a:moveTo>
                              <a:lnTo>
                                <a:pt x="0" y="53340"/>
                              </a:lnTo>
                              <a:cubicBezTo>
                                <a:pt x="12700" y="129540"/>
                                <a:pt x="-825" y="215212"/>
                                <a:pt x="38100" y="281940"/>
                              </a:cubicBezTo>
                              <a:cubicBezTo>
                                <a:pt x="40776" y="286528"/>
                                <a:pt x="120049" y="226193"/>
                                <a:pt x="137160" y="213360"/>
                              </a:cubicBezTo>
                              <a:cubicBezTo>
                                <a:pt x="139700" y="205740"/>
                                <a:pt x="143842" y="198477"/>
                                <a:pt x="144780" y="190500"/>
                              </a:cubicBezTo>
                              <a:cubicBezTo>
                                <a:pt x="154391" y="108810"/>
                                <a:pt x="152400" y="78044"/>
                                <a:pt x="152400" y="0"/>
                              </a:cubicBezTo>
                              <a:lnTo>
                                <a:pt x="0" y="53340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B9B7" id="Forme libre : forme 36" o:spid="_x0000_s1026" style="position:absolute;margin-left:443.4pt;margin-top:205.2pt;width:15.6pt;height:22.8pt;rotation:516300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570,282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" path="m,53340r,c12700,129540,-825,215212,38100,281940v2676,4588,81949,-55747,99060,-68580c139700,205740,143842,198477,144780,190500,154391,108810,152400,78044,152400,l,53340xe" filled="f" strokecolor="red" strokeweight="3pt">
                <v:stroke joinstyle="miter"/>
                <v:path arrowok="t" o:connecttype="custom" o:connectlocs="0,54733;0,54733;49475,289306;178109,218934;188004,195477;197899,0;0,54733" o:connectangles="0,0,0,0,0,0,0"/>
              </v:shape>
            </w:pict>
          </mc:Fallback>
        </mc:AlternateContent>
      </w:r>
      <w:r w:rsidR="0073327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F06FCB" wp14:editId="654898A0">
                <wp:simplePos x="0" y="0"/>
                <wp:positionH relativeFrom="column">
                  <wp:posOffset>4655820</wp:posOffset>
                </wp:positionH>
                <wp:positionV relativeFrom="paragraph">
                  <wp:posOffset>1135380</wp:posOffset>
                </wp:positionV>
                <wp:extent cx="365760" cy="1404620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F626" w14:textId="75DC6BBC" w:rsidR="00733272" w:rsidRPr="0043553A" w:rsidRDefault="00733272" w:rsidP="00733272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1:0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06FCB" id="_x0000_s1033" type="#_x0000_t202" style="position:absolute;margin-left:366.6pt;margin-top:89.4pt;width:28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GD/gEAANQDAAAOAAAAZHJzL2Uyb0RvYy54bWysU9uO2yAQfa/Uf0C8N3bSXHatkNV2t6kq&#10;bS/Sbj+AYByjAkOBxE6/vgP2ZqP2bVU/IGA8Z+acOaxveqPJUfqgwDI6nZSUSCugVnbP6I+n7bs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" filled="f" stroked="f">
                <v:textbox style="mso-fit-shape-to-text:t">
                  <w:txbxContent>
                    <w:p w14:paraId="55A4F626" w14:textId="75DC6BBC" w:rsidR="00733272" w:rsidRPr="0043553A" w:rsidRDefault="00733272" w:rsidP="00733272">
                      <w:pPr>
                        <w:rPr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1:0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27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AF9D1B" wp14:editId="3300EF40">
                <wp:simplePos x="0" y="0"/>
                <wp:positionH relativeFrom="column">
                  <wp:posOffset>4869180</wp:posOffset>
                </wp:positionH>
                <wp:positionV relativeFrom="paragraph">
                  <wp:posOffset>259080</wp:posOffset>
                </wp:positionV>
                <wp:extent cx="365760" cy="1404620"/>
                <wp:effectExtent l="0" t="0" r="0" b="0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E33E" w14:textId="2E786D03" w:rsidR="00733272" w:rsidRPr="0043553A" w:rsidRDefault="00733272" w:rsidP="00733272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</w:rPr>
                              <w:t>1:0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F9D1B" id="_x0000_s1034" type="#_x0000_t202" style="position:absolute;margin-left:383.4pt;margin-top:20.4pt;width:28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" filled="f" stroked="f">
                <v:textbox style="mso-fit-shape-to-text:t">
                  <w:txbxContent>
                    <w:p w14:paraId="3084E33E" w14:textId="2E786D03" w:rsidR="00733272" w:rsidRPr="0043553A" w:rsidRDefault="00733272" w:rsidP="00733272">
                      <w:pPr>
                        <w:rPr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</w:rPr>
                        <w:t>1:0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27ECD5" wp14:editId="3FCA1BAD">
                <wp:simplePos x="0" y="0"/>
                <wp:positionH relativeFrom="column">
                  <wp:posOffset>4907280</wp:posOffset>
                </wp:positionH>
                <wp:positionV relativeFrom="paragraph">
                  <wp:posOffset>2617470</wp:posOffset>
                </wp:positionV>
                <wp:extent cx="365760" cy="1404620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D6A42" w14:textId="61AC4818" w:rsidR="0043553A" w:rsidRPr="0043553A" w:rsidRDefault="0043553A" w:rsidP="0043553A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7ECD5" id="_x0000_s1035" type="#_x0000_t202" style="position:absolute;margin-left:386.4pt;margin-top:206.1pt;width:28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" filled="f" stroked="f">
                <v:textbox style="mso-fit-shape-to-text:t">
                  <w:txbxContent>
                    <w:p w14:paraId="290D6A42" w14:textId="61AC4818" w:rsidR="0043553A" w:rsidRPr="0043553A" w:rsidRDefault="0043553A" w:rsidP="0043553A">
                      <w:pPr>
                        <w:rPr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B050"/>
                          <w:sz w:val="16"/>
                          <w:szCs w:val="16"/>
                          <w:lang w:val="fr-FR"/>
                        </w:rPr>
                        <w:t>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F13F07" wp14:editId="073D668A">
                <wp:simplePos x="0" y="0"/>
                <wp:positionH relativeFrom="column">
                  <wp:posOffset>5143500</wp:posOffset>
                </wp:positionH>
                <wp:positionV relativeFrom="paragraph">
                  <wp:posOffset>2722245</wp:posOffset>
                </wp:positionV>
                <wp:extent cx="365760" cy="140462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167E4" w14:textId="77777777" w:rsidR="0043553A" w:rsidRPr="0043553A" w:rsidRDefault="0043553A" w:rsidP="0043553A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3553A"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13F07" id="_x0000_s1036" type="#_x0000_t202" style="position:absolute;margin-left:405pt;margin-top:214.35pt;width:28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" filled="f" stroked="f">
                <v:textbox style="mso-fit-shape-to-text:t">
                  <w:txbxContent>
                    <w:p w14:paraId="3E3167E4" w14:textId="77777777" w:rsidR="0043553A" w:rsidRPr="0043553A" w:rsidRDefault="0043553A" w:rsidP="0043553A">
                      <w:pPr>
                        <w:rPr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 w:rsidRPr="0043553A"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CE8591" wp14:editId="730975E2">
                <wp:simplePos x="0" y="0"/>
                <wp:positionH relativeFrom="column">
                  <wp:posOffset>8557260</wp:posOffset>
                </wp:positionH>
                <wp:positionV relativeFrom="paragraph">
                  <wp:posOffset>2308860</wp:posOffset>
                </wp:positionV>
                <wp:extent cx="365760" cy="140462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CD87" w14:textId="390D6DB8" w:rsidR="0043553A" w:rsidRPr="0043553A" w:rsidRDefault="0043553A">
                            <w:pPr>
                              <w:rPr>
                                <w:color w:val="00B05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3553A">
                              <w:rPr>
                                <w:color w:val="00B050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CE8591" id="_x0000_s1037" type="#_x0000_t202" style="position:absolute;margin-left:673.8pt;margin-top:181.8pt;width:28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" filled="f" stroked="f">
                <v:textbox style="mso-fit-shape-to-text:t">
                  <w:txbxContent>
                    <w:p w14:paraId="781FCD87" w14:textId="390D6DB8" w:rsidR="0043553A" w:rsidRPr="0043553A" w:rsidRDefault="0043553A">
                      <w:pPr>
                        <w:rPr>
                          <w:color w:val="00B050"/>
                          <w:sz w:val="16"/>
                          <w:szCs w:val="16"/>
                          <w:lang w:val="fr-FR"/>
                        </w:rPr>
                      </w:pPr>
                      <w:r w:rsidRPr="0043553A">
                        <w:rPr>
                          <w:color w:val="00B050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53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A6A22" wp14:editId="25819AE3">
                <wp:simplePos x="0" y="0"/>
                <wp:positionH relativeFrom="column">
                  <wp:posOffset>5052060</wp:posOffset>
                </wp:positionH>
                <wp:positionV relativeFrom="paragraph">
                  <wp:posOffset>2804160</wp:posOffset>
                </wp:positionV>
                <wp:extent cx="121920" cy="0"/>
                <wp:effectExtent l="19050" t="19050" r="1143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04160" id="Connecteur droit 29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220.8pt" to="407.4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" strokecolor="#00b050" strokeweight="3pt">
                <v:stroke joinstyle="miter"/>
              </v:line>
            </w:pict>
          </mc:Fallback>
        </mc:AlternateContent>
      </w:r>
      <w:r w:rsidR="0043553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AACC98" wp14:editId="62073AF2">
                <wp:simplePos x="0" y="0"/>
                <wp:positionH relativeFrom="column">
                  <wp:posOffset>5143500</wp:posOffset>
                </wp:positionH>
                <wp:positionV relativeFrom="paragraph">
                  <wp:posOffset>2710599</wp:posOffset>
                </wp:positionV>
                <wp:extent cx="169197" cy="230721"/>
                <wp:effectExtent l="38100" t="19050" r="21590" b="36195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97" cy="230721"/>
                        </a:xfrm>
                        <a:custGeom>
                          <a:avLst/>
                          <a:gdLst>
                            <a:gd name="connsiteX0" fmla="*/ 0 w 169197"/>
                            <a:gd name="connsiteY0" fmla="*/ 200241 h 230721"/>
                            <a:gd name="connsiteX1" fmla="*/ 0 w 169197"/>
                            <a:gd name="connsiteY1" fmla="*/ 200241 h 230721"/>
                            <a:gd name="connsiteX2" fmla="*/ 22860 w 169197"/>
                            <a:gd name="connsiteY2" fmla="*/ 93561 h 230721"/>
                            <a:gd name="connsiteX3" fmla="*/ 30480 w 169197"/>
                            <a:gd name="connsiteY3" fmla="*/ 70701 h 230721"/>
                            <a:gd name="connsiteX4" fmla="*/ 15240 w 169197"/>
                            <a:gd name="connsiteY4" fmla="*/ 2121 h 230721"/>
                            <a:gd name="connsiteX5" fmla="*/ 160020 w 169197"/>
                            <a:gd name="connsiteY5" fmla="*/ 55461 h 230721"/>
                            <a:gd name="connsiteX6" fmla="*/ 160020 w 169197"/>
                            <a:gd name="connsiteY6" fmla="*/ 215481 h 230721"/>
                            <a:gd name="connsiteX7" fmla="*/ 114300 w 169197"/>
                            <a:gd name="connsiteY7" fmla="*/ 230721 h 230721"/>
                            <a:gd name="connsiteX8" fmla="*/ 60960 w 169197"/>
                            <a:gd name="connsiteY8" fmla="*/ 207861 h 230721"/>
                            <a:gd name="connsiteX9" fmla="*/ 38100 w 169197"/>
                            <a:gd name="connsiteY9" fmla="*/ 185001 h 230721"/>
                            <a:gd name="connsiteX10" fmla="*/ 0 w 169197"/>
                            <a:gd name="connsiteY10" fmla="*/ 200241 h 2307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69197" h="230721">
                              <a:moveTo>
                                <a:pt x="0" y="200241"/>
                              </a:moveTo>
                              <a:lnTo>
                                <a:pt x="0" y="200241"/>
                              </a:lnTo>
                              <a:cubicBezTo>
                                <a:pt x="5832" y="171082"/>
                                <a:pt x="13592" y="126000"/>
                                <a:pt x="22860" y="93561"/>
                              </a:cubicBezTo>
                              <a:cubicBezTo>
                                <a:pt x="25067" y="85838"/>
                                <a:pt x="27940" y="78321"/>
                                <a:pt x="30480" y="70701"/>
                              </a:cubicBezTo>
                              <a:cubicBezTo>
                                <a:pt x="25400" y="47841"/>
                                <a:pt x="-4245" y="15111"/>
                                <a:pt x="15240" y="2121"/>
                              </a:cubicBezTo>
                              <a:cubicBezTo>
                                <a:pt x="35838" y="-11611"/>
                                <a:pt x="139946" y="45424"/>
                                <a:pt x="160020" y="55461"/>
                              </a:cubicBezTo>
                              <a:cubicBezTo>
                                <a:pt x="164502" y="95803"/>
                                <a:pt x="178214" y="179093"/>
                                <a:pt x="160020" y="215481"/>
                              </a:cubicBezTo>
                              <a:cubicBezTo>
                                <a:pt x="152836" y="229849"/>
                                <a:pt x="129540" y="225641"/>
                                <a:pt x="114300" y="230721"/>
                              </a:cubicBezTo>
                              <a:cubicBezTo>
                                <a:pt x="96520" y="223101"/>
                                <a:pt x="77547" y="217813"/>
                                <a:pt x="60960" y="207861"/>
                              </a:cubicBezTo>
                              <a:cubicBezTo>
                                <a:pt x="51719" y="202317"/>
                                <a:pt x="46515" y="191733"/>
                                <a:pt x="38100" y="185001"/>
                              </a:cubicBezTo>
                              <a:cubicBezTo>
                                <a:pt x="33665" y="181453"/>
                                <a:pt x="6350" y="197701"/>
                                <a:pt x="0" y="200241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AB1D4" id="Forme libre : forme 28" o:spid="_x0000_s1026" style="position:absolute;margin-left:405pt;margin-top:213.45pt;width:13.3pt;height:18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197,2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" path="m,200241r,c5832,171082,13592,126000,22860,93561v2207,-7723,5080,-15240,7620,-22860c25400,47841,-4245,15111,15240,2121,35838,-11611,139946,45424,160020,55461v4482,40342,18194,123632,,160020c152836,229849,129540,225641,114300,230721,96520,223101,77547,217813,60960,207861,51719,202317,46515,191733,38100,185001,33665,181453,6350,197701,,200241xe" filled="f" strokecolor="#00b050" strokeweight="2.25pt">
                <v:stroke joinstyle="miter"/>
                <v:path arrowok="t" o:connecttype="custom" o:connectlocs="0,200241;0,200241;22860,93561;30480,70701;15240,2121;160020,55461;160020,215481;114300,230721;60960,207861;38100,185001;0,200241" o:connectangles="0,0,0,0,0,0,0,0,0,0,0"/>
              </v:shape>
            </w:pict>
          </mc:Fallback>
        </mc:AlternateContent>
      </w:r>
      <w:r w:rsidR="0043553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42B4C" wp14:editId="012DACA4">
                <wp:simplePos x="0" y="0"/>
                <wp:positionH relativeFrom="column">
                  <wp:posOffset>8503920</wp:posOffset>
                </wp:positionH>
                <wp:positionV relativeFrom="paragraph">
                  <wp:posOffset>2476500</wp:posOffset>
                </wp:positionV>
                <wp:extent cx="99060" cy="0"/>
                <wp:effectExtent l="0" t="19050" r="3429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367F" id="Connecteur droit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6pt,195pt" to="677.4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" strokecolor="#00b050" strokeweight="3pt">
                <v:stroke joinstyle="miter"/>
              </v:line>
            </w:pict>
          </mc:Fallback>
        </mc:AlternateContent>
      </w:r>
      <w:r w:rsidR="0043553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AFD78" wp14:editId="4E5F3297">
                <wp:simplePos x="0" y="0"/>
                <wp:positionH relativeFrom="column">
                  <wp:posOffset>8473440</wp:posOffset>
                </wp:positionH>
                <wp:positionV relativeFrom="paragraph">
                  <wp:posOffset>2491740</wp:posOffset>
                </wp:positionV>
                <wp:extent cx="7620" cy="883920"/>
                <wp:effectExtent l="19050" t="19050" r="30480" b="1143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8839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50DAB" id="Connecteur droit 2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7.2pt,196.2pt" to="667.8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" strokecolor="#00b050" strokeweight="3pt">
                <v:stroke joinstyle="miter"/>
              </v:line>
            </w:pict>
          </mc:Fallback>
        </mc:AlternateContent>
      </w:r>
      <w:r w:rsidR="0043553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FCB48" wp14:editId="11F6BC5B">
                <wp:simplePos x="0" y="0"/>
                <wp:positionH relativeFrom="column">
                  <wp:posOffset>3040380</wp:posOffset>
                </wp:positionH>
                <wp:positionV relativeFrom="paragraph">
                  <wp:posOffset>3390900</wp:posOffset>
                </wp:positionV>
                <wp:extent cx="5433060" cy="45720"/>
                <wp:effectExtent l="19050" t="19050" r="3429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060" cy="457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36722" id="Connecteur droit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267pt" to="667.2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" strokecolor="#00b050" strokeweight="3pt">
                <v:stroke joinstyle="miter"/>
              </v:line>
            </w:pict>
          </mc:Fallback>
        </mc:AlternateContent>
      </w:r>
      <w:r w:rsidR="0043553A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24847" wp14:editId="44E75084">
                <wp:simplePos x="0" y="0"/>
                <wp:positionH relativeFrom="column">
                  <wp:posOffset>8610511</wp:posOffset>
                </wp:positionH>
                <wp:positionV relativeFrom="paragraph">
                  <wp:posOffset>2255520</wp:posOffset>
                </wp:positionV>
                <wp:extent cx="167729" cy="362078"/>
                <wp:effectExtent l="38100" t="38100" r="22860" b="1905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29" cy="362078"/>
                        </a:xfrm>
                        <a:custGeom>
                          <a:avLst/>
                          <a:gdLst>
                            <a:gd name="connsiteX0" fmla="*/ 89 w 167729"/>
                            <a:gd name="connsiteY0" fmla="*/ 83820 h 362078"/>
                            <a:gd name="connsiteX1" fmla="*/ 89 w 167729"/>
                            <a:gd name="connsiteY1" fmla="*/ 83820 h 362078"/>
                            <a:gd name="connsiteX2" fmla="*/ 7709 w 167729"/>
                            <a:gd name="connsiteY2" fmla="*/ 358140 h 362078"/>
                            <a:gd name="connsiteX3" fmla="*/ 38189 w 167729"/>
                            <a:gd name="connsiteY3" fmla="*/ 350520 h 362078"/>
                            <a:gd name="connsiteX4" fmla="*/ 61049 w 167729"/>
                            <a:gd name="connsiteY4" fmla="*/ 327660 h 362078"/>
                            <a:gd name="connsiteX5" fmla="*/ 83909 w 167729"/>
                            <a:gd name="connsiteY5" fmla="*/ 312420 h 362078"/>
                            <a:gd name="connsiteX6" fmla="*/ 106769 w 167729"/>
                            <a:gd name="connsiteY6" fmla="*/ 266700 h 362078"/>
                            <a:gd name="connsiteX7" fmla="*/ 167729 w 167729"/>
                            <a:gd name="connsiteY7" fmla="*/ 236220 h 362078"/>
                            <a:gd name="connsiteX8" fmla="*/ 160109 w 167729"/>
                            <a:gd name="connsiteY8" fmla="*/ 0 h 362078"/>
                            <a:gd name="connsiteX9" fmla="*/ 89 w 167729"/>
                            <a:gd name="connsiteY9" fmla="*/ 83820 h 3620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67729" h="362078">
                              <a:moveTo>
                                <a:pt x="89" y="83820"/>
                              </a:moveTo>
                              <a:lnTo>
                                <a:pt x="89" y="83820"/>
                              </a:lnTo>
                              <a:cubicBezTo>
                                <a:pt x="2629" y="175260"/>
                                <a:pt x="-5228" y="267584"/>
                                <a:pt x="7709" y="358140"/>
                              </a:cubicBezTo>
                              <a:cubicBezTo>
                                <a:pt x="9190" y="368507"/>
                                <a:pt x="29096" y="355716"/>
                                <a:pt x="38189" y="350520"/>
                              </a:cubicBezTo>
                              <a:cubicBezTo>
                                <a:pt x="47545" y="345173"/>
                                <a:pt x="52770" y="334559"/>
                                <a:pt x="61049" y="327660"/>
                              </a:cubicBezTo>
                              <a:cubicBezTo>
                                <a:pt x="68084" y="321797"/>
                                <a:pt x="76289" y="317500"/>
                                <a:pt x="83909" y="312420"/>
                              </a:cubicBezTo>
                              <a:cubicBezTo>
                                <a:pt x="88417" y="298897"/>
                                <a:pt x="93924" y="275691"/>
                                <a:pt x="106769" y="266700"/>
                              </a:cubicBezTo>
                              <a:cubicBezTo>
                                <a:pt x="125381" y="253672"/>
                                <a:pt x="167729" y="236220"/>
                                <a:pt x="167729" y="236220"/>
                              </a:cubicBezTo>
                              <a:cubicBezTo>
                                <a:pt x="159071" y="45744"/>
                                <a:pt x="160109" y="124518"/>
                                <a:pt x="160109" y="0"/>
                              </a:cubicBezTo>
                              <a:lnTo>
                                <a:pt x="89" y="83820"/>
                              </a:ln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10A04" id="Forme libre : forme 24" o:spid="_x0000_s1026" style="position:absolute;margin-left:678pt;margin-top:177.6pt;width:13.2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729,36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" path="m89,83820r,c2629,175260,-5228,267584,7709,358140v1481,10367,21387,-2424,30480,-7620c47545,345173,52770,334559,61049,327660v7035,-5863,15240,-10160,22860,-15240c88417,298897,93924,275691,106769,266700v18612,-13028,60960,-30480,60960,-30480c159071,45744,160109,124518,160109,l89,83820xe" filled="f" strokecolor="#00b050" strokeweight="2.25pt">
                <v:stroke joinstyle="miter"/>
                <v:path arrowok="t" o:connecttype="custom" o:connectlocs="89,83820;89,83820;7709,358140;38189,350520;61049,327660;83909,312420;106769,266700;167729,236220;160109,0;89,83820" o:connectangles="0,0,0,0,0,0,0,0,0,0"/>
              </v:shape>
            </w:pict>
          </mc:Fallback>
        </mc:AlternateContent>
      </w:r>
      <w:r w:rsidR="0043553A" w:rsidRPr="0043553A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C91405E" wp14:editId="4823F904">
                <wp:simplePos x="0" y="0"/>
                <wp:positionH relativeFrom="column">
                  <wp:posOffset>1638300</wp:posOffset>
                </wp:positionH>
                <wp:positionV relativeFrom="paragraph">
                  <wp:posOffset>2236470</wp:posOffset>
                </wp:positionV>
                <wp:extent cx="243840" cy="1404620"/>
                <wp:effectExtent l="0" t="0" r="0" b="0"/>
                <wp:wrapThrough wrapText="bothSides">
                  <wp:wrapPolygon edited="0">
                    <wp:start x="5063" y="0"/>
                    <wp:lineTo x="5063" y="18947"/>
                    <wp:lineTo x="15188" y="18947"/>
                    <wp:lineTo x="15188" y="0"/>
                    <wp:lineTo x="5063" y="0"/>
                  </wp:wrapPolygon>
                </wp:wrapThrough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3DD8F" w14:textId="100C92DD" w:rsidR="0043553A" w:rsidRPr="0043553A" w:rsidRDefault="0043553A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553A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1405E" id="_x0000_s1038" type="#_x0000_t202" style="position:absolute;margin-left:129pt;margin-top:176.1pt;width:19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Ln/gEAANU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" filled="f" stroked="f">
                <v:textbox style="mso-fit-shape-to-text:t">
                  <w:txbxContent>
                    <w:p w14:paraId="4283DD8F" w14:textId="100C92DD" w:rsidR="0043553A" w:rsidRPr="0043553A" w:rsidRDefault="0043553A">
                      <w:pPr>
                        <w:rPr>
                          <w:color w:val="4472C4" w:themeColor="accent1"/>
                          <w:sz w:val="16"/>
                          <w:szCs w:val="16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553A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69DB3" wp14:editId="56562986">
                <wp:simplePos x="0" y="0"/>
                <wp:positionH relativeFrom="column">
                  <wp:posOffset>1611630</wp:posOffset>
                </wp:positionH>
                <wp:positionV relativeFrom="paragraph">
                  <wp:posOffset>2335530</wp:posOffset>
                </wp:positionV>
                <wp:extent cx="87630" cy="0"/>
                <wp:effectExtent l="0" t="19050" r="2667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AC77" id="Connecteur droit 2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183.9pt" to="133.8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FC657" wp14:editId="1415D47F">
                <wp:simplePos x="0" y="0"/>
                <wp:positionH relativeFrom="column">
                  <wp:posOffset>1615440</wp:posOffset>
                </wp:positionH>
                <wp:positionV relativeFrom="paragraph">
                  <wp:posOffset>1691640</wp:posOffset>
                </wp:positionV>
                <wp:extent cx="7620" cy="647700"/>
                <wp:effectExtent l="19050" t="19050" r="30480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AEE5" id="Connecteur droit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33.2pt" to="127.8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D332F" wp14:editId="30398E12">
                <wp:simplePos x="0" y="0"/>
                <wp:positionH relativeFrom="column">
                  <wp:posOffset>1573530</wp:posOffset>
                </wp:positionH>
                <wp:positionV relativeFrom="paragraph">
                  <wp:posOffset>1691640</wp:posOffset>
                </wp:positionV>
                <wp:extent cx="179070" cy="3810"/>
                <wp:effectExtent l="19050" t="19050" r="11430" b="342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81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94A6E" id="Connecteur droit 2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133.2pt" to="138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5718" wp14:editId="3DEE0118">
                <wp:simplePos x="0" y="0"/>
                <wp:positionH relativeFrom="column">
                  <wp:posOffset>1687830</wp:posOffset>
                </wp:positionH>
                <wp:positionV relativeFrom="paragraph">
                  <wp:posOffset>1691640</wp:posOffset>
                </wp:positionV>
                <wp:extent cx="3867150" cy="0"/>
                <wp:effectExtent l="19050" t="19050" r="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C2B25" id="Connecteur droit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133.2pt" to="437.4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CB8B" wp14:editId="4F079EF4">
                <wp:simplePos x="0" y="0"/>
                <wp:positionH relativeFrom="column">
                  <wp:posOffset>5524500</wp:posOffset>
                </wp:positionH>
                <wp:positionV relativeFrom="paragraph">
                  <wp:posOffset>1684020</wp:posOffset>
                </wp:positionV>
                <wp:extent cx="0" cy="342900"/>
                <wp:effectExtent l="19050" t="19050" r="1905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5E625" id="Connecteur droit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32.6pt" to="43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F499667" wp14:editId="7F171DAE">
                <wp:simplePos x="0" y="0"/>
                <wp:positionH relativeFrom="column">
                  <wp:posOffset>3695700</wp:posOffset>
                </wp:positionH>
                <wp:positionV relativeFrom="paragraph">
                  <wp:posOffset>259080</wp:posOffset>
                </wp:positionV>
                <wp:extent cx="350520" cy="213360"/>
                <wp:effectExtent l="0" t="0" r="0" b="0"/>
                <wp:wrapThrough wrapText="bothSides">
                  <wp:wrapPolygon edited="0">
                    <wp:start x="3522" y="0"/>
                    <wp:lineTo x="3522" y="19286"/>
                    <wp:lineTo x="17609" y="19286"/>
                    <wp:lineTo x="17609" y="0"/>
                    <wp:lineTo x="3522" y="0"/>
                  </wp:wrapPolygon>
                </wp:wrapThrough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331E" w14:textId="1D59EF68" w:rsidR="0043553A" w:rsidRPr="0043553A" w:rsidRDefault="00733272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:lang w:val="fr-F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43553A" w:rsidRPr="0043553A">
                              <w:rPr>
                                <w:color w:val="4472C4" w:themeColor="accent1"/>
                                <w:sz w:val="16"/>
                                <w:szCs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9667" id="_x0000_s1039" type="#_x0000_t202" style="position:absolute;margin-left:291pt;margin-top:20.4pt;width:27.6pt;height:16.8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" filled="f" stroked="f">
                <v:textbox>
                  <w:txbxContent>
                    <w:p w14:paraId="1C62331E" w14:textId="1D59EF68" w:rsidR="0043553A" w:rsidRPr="0043553A" w:rsidRDefault="00733272">
                      <w:pPr>
                        <w:rPr>
                          <w:color w:val="4472C4" w:themeColor="accent1"/>
                          <w:sz w:val="16"/>
                          <w:szCs w:val="16"/>
                          <w:lang w:val="fr-F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43553A" w:rsidRPr="0043553A">
                        <w:rPr>
                          <w:color w:val="4472C4" w:themeColor="accent1"/>
                          <w:sz w:val="16"/>
                          <w:szCs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D6584" wp14:editId="2A4E8534">
                <wp:simplePos x="0" y="0"/>
                <wp:positionH relativeFrom="column">
                  <wp:posOffset>1844040</wp:posOffset>
                </wp:positionH>
                <wp:positionV relativeFrom="paragraph">
                  <wp:posOffset>2240280</wp:posOffset>
                </wp:positionV>
                <wp:extent cx="0" cy="190500"/>
                <wp:effectExtent l="19050" t="19050" r="1905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4072F" id="Connecteur droit 1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76.4pt" to="145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473C1" wp14:editId="18FB50CA">
                <wp:simplePos x="0" y="0"/>
                <wp:positionH relativeFrom="column">
                  <wp:posOffset>1699260</wp:posOffset>
                </wp:positionH>
                <wp:positionV relativeFrom="paragraph">
                  <wp:posOffset>2415540</wp:posOffset>
                </wp:positionV>
                <wp:extent cx="152400" cy="60960"/>
                <wp:effectExtent l="19050" t="19050" r="19050" b="3429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609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8A54C" id="Connecteur droit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8pt,190.2pt" to="145.8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" strokecolor="#4472c4 [3204]" strokeweight="3pt">
                <v:stroke joinstyle="miter"/>
              </v:line>
            </w:pict>
          </mc:Fallback>
        </mc:AlternateContent>
      </w:r>
      <w:r w:rsidR="004355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5D66E" wp14:editId="08072458">
                <wp:simplePos x="0" y="0"/>
                <wp:positionH relativeFrom="column">
                  <wp:posOffset>1684020</wp:posOffset>
                </wp:positionH>
                <wp:positionV relativeFrom="paragraph">
                  <wp:posOffset>2278380</wp:posOffset>
                </wp:positionV>
                <wp:extent cx="0" cy="198120"/>
                <wp:effectExtent l="19050" t="0" r="19050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97EFC" id="Connecteur droit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79.4pt" to="132.6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 w:rsidR="00733272" w:rsidRPr="00733272">
        <w:rPr>
          <w:lang w:val="fr-FR"/>
        </w:rPr>
        <w:t xml:space="preserve">bleu andi/jr. Vert jal. </w:t>
      </w:r>
      <w:r w:rsidR="00733272">
        <w:rPr>
          <w:lang w:val="fr-FR"/>
        </w:rPr>
        <w:t>Rouge neg.</w:t>
      </w:r>
    </w:p>
    <w:p w14:paraId="7C2034B9" w14:textId="0B82B7AA" w:rsidR="00885DAB" w:rsidRDefault="00CF7A7C" w:rsidP="00EF7FD4">
      <w:pPr>
        <w:autoSpaceDE w:val="0"/>
        <w:spacing w:after="200" w:line="276" w:lineRule="auto"/>
        <w:ind w:left="1080"/>
        <w:jc w:val="center"/>
        <w:rPr>
          <w:lang w:val="fr-CA"/>
        </w:rPr>
      </w:pPr>
      <w:r>
        <w:rPr>
          <w:noProof/>
          <w:lang w:val="fr-CA"/>
        </w:rPr>
        <w:drawing>
          <wp:anchor distT="0" distB="0" distL="114300" distR="114300" simplePos="0" relativeHeight="251658240" behindDoc="1" locked="0" layoutInCell="1" allowOverlap="1" wp14:anchorId="5D1F3BD1" wp14:editId="6971439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8477250" cy="4924425"/>
            <wp:effectExtent l="0" t="0" r="0" b="9525"/>
            <wp:wrapTight wrapText="bothSides">
              <wp:wrapPolygon edited="0">
                <wp:start x="0" y="0"/>
                <wp:lineTo x="0" y="21558"/>
                <wp:lineTo x="21551" y="21558"/>
                <wp:lineTo x="2155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938E32" w14:textId="32C6405C" w:rsidR="00885DAB" w:rsidRPr="00733272" w:rsidRDefault="00885DAB">
      <w:pPr>
        <w:autoSpaceDE w:val="0"/>
        <w:jc w:val="both"/>
        <w:rPr>
          <w:lang w:val="fr-FR"/>
        </w:rPr>
      </w:pPr>
    </w:p>
    <w:p w14:paraId="7A9FE069" w14:textId="315578DB" w:rsidR="00CB3C76" w:rsidRPr="00733272" w:rsidRDefault="00CB3C76">
      <w:pPr>
        <w:autoSpaceDE w:val="0"/>
        <w:jc w:val="both"/>
        <w:rPr>
          <w:lang w:val="fr-FR"/>
        </w:rPr>
      </w:pPr>
    </w:p>
    <w:p w14:paraId="370A353D" w14:textId="1DA92A2C" w:rsidR="00B07427" w:rsidRPr="00733272" w:rsidRDefault="00B07427">
      <w:pPr>
        <w:autoSpaceDE w:val="0"/>
        <w:jc w:val="both"/>
        <w:rPr>
          <w:lang w:val="fr-FR"/>
        </w:rPr>
      </w:pPr>
    </w:p>
    <w:p w14:paraId="7DC3989F" w14:textId="53C30645" w:rsidR="00B07427" w:rsidRPr="00733272" w:rsidRDefault="00B07427">
      <w:pPr>
        <w:autoSpaceDE w:val="0"/>
        <w:jc w:val="both"/>
        <w:rPr>
          <w:lang w:val="fr-FR"/>
        </w:rPr>
      </w:pPr>
    </w:p>
    <w:p w14:paraId="7BD45E4D" w14:textId="1D32BCFD" w:rsidR="00B07427" w:rsidRPr="00733272" w:rsidRDefault="00B07427">
      <w:pPr>
        <w:autoSpaceDE w:val="0"/>
        <w:jc w:val="both"/>
        <w:rPr>
          <w:lang w:val="fr-FR"/>
        </w:rPr>
      </w:pPr>
    </w:p>
    <w:p w14:paraId="3E890A0E" w14:textId="2A539441" w:rsidR="00B07427" w:rsidRPr="00733272" w:rsidRDefault="00B07427">
      <w:pPr>
        <w:autoSpaceDE w:val="0"/>
        <w:jc w:val="both"/>
        <w:rPr>
          <w:lang w:val="fr-FR"/>
        </w:rPr>
      </w:pPr>
    </w:p>
    <w:p w14:paraId="636B3AEE" w14:textId="77777777" w:rsidR="00B07427" w:rsidRPr="00733272" w:rsidRDefault="00B07427">
      <w:pPr>
        <w:autoSpaceDE w:val="0"/>
        <w:jc w:val="both"/>
        <w:rPr>
          <w:lang w:val="fr-FR"/>
        </w:rPr>
      </w:pPr>
    </w:p>
    <w:p w14:paraId="27AFBBA3" w14:textId="5182C84F" w:rsidR="00CB3C76" w:rsidRDefault="00CB3C76" w:rsidP="00B07427">
      <w:pPr>
        <w:autoSpaceDE w:val="0"/>
        <w:jc w:val="center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CA" w:eastAsia="en-US"/>
        </w:rPr>
        <w:object w:dxaOrig="14040" w:dyaOrig="7755" w14:anchorId="0EC7F111">
          <v:shape id="_x0000_i1026" type="#_x0000_t75" style="width:702pt;height:387.75pt" o:ole="">
            <v:imagedata r:id="rId16" o:title=""/>
          </v:shape>
          <o:OLEObject Type="Embed" ProgID="Unknown" ShapeID="_x0000_i1026" DrawAspect="Content" ObjectID="_1733340445" r:id="rId17"/>
        </w:object>
      </w:r>
    </w:p>
    <w:p w14:paraId="214B55D8" w14:textId="6228FC75" w:rsidR="00B07427" w:rsidRDefault="00B07427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596A0F29" w14:textId="54D47EFF" w:rsidR="00B07427" w:rsidRDefault="00B07427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7718D413" w14:textId="0E8CDC22" w:rsidR="00B07427" w:rsidRDefault="00B07427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4CE5C850" w14:textId="2642753D" w:rsidR="00B07427" w:rsidRDefault="00B07427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5E986645" w14:textId="17985F5A" w:rsidR="00B07427" w:rsidRDefault="00B07427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4B8EC3F4" w14:textId="2F44456B" w:rsidR="00B07427" w:rsidRDefault="00B07427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6927F342" w14:textId="3CAC1F91" w:rsidR="00D776BA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3243C96E" w14:textId="6D934CF0" w:rsidR="00D776BA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46FB7412" w14:textId="37A0AB22" w:rsidR="00D776BA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29D213F7" w14:textId="7B54B1AF" w:rsidR="00D776BA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7B31874C" w14:textId="36207136" w:rsidR="00D776BA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15A3EF2C" w14:textId="77777777" w:rsidR="00D776BA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</w:p>
    <w:p w14:paraId="4CD7F603" w14:textId="41A31FD7" w:rsidR="00B07427" w:rsidRDefault="00D776BA" w:rsidP="00D776BA">
      <w:pPr>
        <w:autoSpaceDE w:val="0"/>
        <w:jc w:val="center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>
        <w:rPr>
          <w:b/>
          <w:bCs/>
          <w:noProof/>
          <w:u w:val="single"/>
          <w:lang w:val="fr-F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0954A5" wp14:editId="5FDCA8CA">
                <wp:simplePos x="0" y="0"/>
                <wp:positionH relativeFrom="column">
                  <wp:posOffset>6829230</wp:posOffset>
                </wp:positionH>
                <wp:positionV relativeFrom="paragraph">
                  <wp:posOffset>4486035</wp:posOffset>
                </wp:positionV>
                <wp:extent cx="360" cy="360"/>
                <wp:effectExtent l="38100" t="38100" r="57150" b="5715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28AF4" id="Encre 14" o:spid="_x0000_s1026" type="#_x0000_t75" style="position:absolute;margin-left:537.05pt;margin-top:352.5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DD7es3xQEAAJAEAAAQAAAAAAAAAAAAAAAAANADAABkcnMvaW5r&#10;L2luazEueG1sUEsBAi0AFAAGAAgAAAAhAOQrCdneAAAADQEAAA8AAAAAAAAAAAAAAAAAwwUAAGRy&#10;cy9kb3ducmV2LnhtbFBLAQItABQABgAIAAAAIQB5GLydvwAAACEBAAAZAAAAAAAAAAAAAAAAAM4G&#10;AABkcnMvX3JlbHMvZTJvRG9jLnhtbC5yZWxzUEsFBgAAAAAGAAYAeAEAAMQH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u w:val="single"/>
          <w:lang w:val="fr-F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A3645D" wp14:editId="1FA7E176">
                <wp:simplePos x="0" y="0"/>
                <wp:positionH relativeFrom="column">
                  <wp:posOffset>-34170</wp:posOffset>
                </wp:positionH>
                <wp:positionV relativeFrom="paragraph">
                  <wp:posOffset>5007780</wp:posOffset>
                </wp:positionV>
                <wp:extent cx="3839400" cy="358920"/>
                <wp:effectExtent l="38100" t="38100" r="46990" b="41275"/>
                <wp:wrapNone/>
                <wp:docPr id="12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3940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F69F2" id="Encre 12" o:spid="_x0000_s1026" type="#_x0000_t75" style="position:absolute;margin-left:-3.4pt;margin-top:393.6pt;width:303.7pt;height:2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">
                <v:imagedata r:id="rId21" o:title=""/>
              </v:shape>
            </w:pict>
          </mc:Fallback>
        </mc:AlternateContent>
      </w:r>
      <w:r w:rsidR="00FA5772">
        <w:rPr>
          <w:b/>
          <w:bCs/>
          <w:noProof/>
          <w:u w:val="single"/>
          <w:lang w:val="fr-FR"/>
        </w:rPr>
        <w:drawing>
          <wp:inline distT="0" distB="0" distL="0" distR="0" wp14:anchorId="617099B0" wp14:editId="6E3FB90D">
            <wp:extent cx="9144000" cy="52438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B02B" w14:textId="22FE003F" w:rsidR="00B07427" w:rsidRDefault="00D776BA">
      <w:pPr>
        <w:autoSpaceDE w:val="0"/>
        <w:jc w:val="both"/>
        <w:rPr>
          <w:rFonts w:asciiTheme="minorHAnsi" w:eastAsiaTheme="minorHAnsi" w:hAnsiTheme="minorHAnsi" w:cstheme="minorBidi"/>
          <w:sz w:val="22"/>
          <w:szCs w:val="22"/>
          <w:lang w:val="en-CA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CA" w:eastAsia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55C3141" wp14:editId="79601D16">
                <wp:simplePos x="0" y="0"/>
                <wp:positionH relativeFrom="column">
                  <wp:posOffset>3369270</wp:posOffset>
                </wp:positionH>
                <wp:positionV relativeFrom="paragraph">
                  <wp:posOffset>-67470</wp:posOffset>
                </wp:positionV>
                <wp:extent cx="5798520" cy="282240"/>
                <wp:effectExtent l="57150" t="38100" r="50165" b="41910"/>
                <wp:wrapNone/>
                <wp:docPr id="13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9852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BB73A" id="Encre 13" o:spid="_x0000_s1026" type="#_x0000_t75" style="position:absolute;margin-left:264.6pt;margin-top:-6pt;width:458pt;height:2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">
                <v:imagedata r:id="rId24" o:title=""/>
              </v:shape>
            </w:pict>
          </mc:Fallback>
        </mc:AlternateContent>
      </w:r>
    </w:p>
    <w:p w14:paraId="162F5826" w14:textId="77777777" w:rsidR="00B07427" w:rsidRDefault="00B07427">
      <w:pPr>
        <w:autoSpaceDE w:val="0"/>
        <w:jc w:val="both"/>
      </w:pPr>
    </w:p>
    <w:sectPr w:rsidR="00B07427" w:rsidSect="005E43C2">
      <w:pgSz w:w="15840" w:h="12240" w:orient="landscape"/>
      <w:pgMar w:top="720" w:right="720" w:bottom="720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C0444" w14:textId="77777777" w:rsidR="004139A6" w:rsidRDefault="004139A6" w:rsidP="00853E7F">
      <w:r>
        <w:separator/>
      </w:r>
    </w:p>
  </w:endnote>
  <w:endnote w:type="continuationSeparator" w:id="0">
    <w:p w14:paraId="59D12CAC" w14:textId="77777777" w:rsidR="004139A6" w:rsidRDefault="004139A6" w:rsidP="00853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4DB4D" w14:textId="77777777" w:rsidR="004139A6" w:rsidRDefault="004139A6" w:rsidP="00853E7F">
      <w:r>
        <w:separator/>
      </w:r>
    </w:p>
  </w:footnote>
  <w:footnote w:type="continuationSeparator" w:id="0">
    <w:p w14:paraId="0117A1DD" w14:textId="77777777" w:rsidR="004139A6" w:rsidRDefault="004139A6" w:rsidP="00853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0.45pt;height:18.6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fr-CA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lang w:val="fr-CA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  <w:lang w:val="fr-CA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fr-CA"/>
      </w:rPr>
    </w:lvl>
  </w:abstractNum>
  <w:abstractNum w:abstractNumId="5" w15:restartNumberingAfterBreak="0">
    <w:nsid w:val="00000006"/>
    <w:multiLevelType w:val="single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fr-CA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fr-CA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lang w:val="fr-CA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fr-CA"/>
      </w:rPr>
    </w:lvl>
  </w:abstractNum>
  <w:abstractNum w:abstractNumId="9" w15:restartNumberingAfterBreak="0">
    <w:nsid w:val="13596FF3"/>
    <w:multiLevelType w:val="hybridMultilevel"/>
    <w:tmpl w:val="FC40DE42"/>
    <w:lvl w:ilvl="0" w:tplc="214EF9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7291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14A2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84DC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26FE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C42B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DAB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62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048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A93241A"/>
    <w:multiLevelType w:val="hybridMultilevel"/>
    <w:tmpl w:val="9656E208"/>
    <w:lvl w:ilvl="0" w:tplc="5B040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970636"/>
    <w:multiLevelType w:val="hybridMultilevel"/>
    <w:tmpl w:val="D0A6E5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F292D"/>
    <w:multiLevelType w:val="hybridMultilevel"/>
    <w:tmpl w:val="E06C5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50C40"/>
    <w:multiLevelType w:val="hybridMultilevel"/>
    <w:tmpl w:val="CAA845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17C1F"/>
    <w:multiLevelType w:val="hybridMultilevel"/>
    <w:tmpl w:val="F042D790"/>
    <w:lvl w:ilvl="0" w:tplc="00000009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lang w:val="fr-C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9861">
    <w:abstractNumId w:val="0"/>
  </w:num>
  <w:num w:numId="2" w16cid:durableId="1007943929">
    <w:abstractNumId w:val="1"/>
  </w:num>
  <w:num w:numId="3" w16cid:durableId="1805078914">
    <w:abstractNumId w:val="2"/>
  </w:num>
  <w:num w:numId="4" w16cid:durableId="1365979511">
    <w:abstractNumId w:val="3"/>
  </w:num>
  <w:num w:numId="5" w16cid:durableId="19940769">
    <w:abstractNumId w:val="4"/>
  </w:num>
  <w:num w:numId="6" w16cid:durableId="1116102746">
    <w:abstractNumId w:val="5"/>
  </w:num>
  <w:num w:numId="7" w16cid:durableId="1475833082">
    <w:abstractNumId w:val="6"/>
  </w:num>
  <w:num w:numId="8" w16cid:durableId="527253256">
    <w:abstractNumId w:val="7"/>
  </w:num>
  <w:num w:numId="9" w16cid:durableId="1866864948">
    <w:abstractNumId w:val="8"/>
  </w:num>
  <w:num w:numId="10" w16cid:durableId="662246793">
    <w:abstractNumId w:val="11"/>
  </w:num>
  <w:num w:numId="11" w16cid:durableId="97020731">
    <w:abstractNumId w:val="13"/>
  </w:num>
  <w:num w:numId="12" w16cid:durableId="152258201">
    <w:abstractNumId w:val="12"/>
  </w:num>
  <w:num w:numId="13" w16cid:durableId="1804998553">
    <w:abstractNumId w:val="10"/>
  </w:num>
  <w:num w:numId="14" w16cid:durableId="2050763525">
    <w:abstractNumId w:val="14"/>
  </w:num>
  <w:num w:numId="15" w16cid:durableId="990905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2C"/>
    <w:rsid w:val="00003D9B"/>
    <w:rsid w:val="00004E4D"/>
    <w:rsid w:val="00007DF5"/>
    <w:rsid w:val="00013559"/>
    <w:rsid w:val="00015DCC"/>
    <w:rsid w:val="000166A2"/>
    <w:rsid w:val="00040187"/>
    <w:rsid w:val="00041507"/>
    <w:rsid w:val="00050635"/>
    <w:rsid w:val="00054E8B"/>
    <w:rsid w:val="00070A23"/>
    <w:rsid w:val="00070AF3"/>
    <w:rsid w:val="0007615D"/>
    <w:rsid w:val="000766A0"/>
    <w:rsid w:val="000840CC"/>
    <w:rsid w:val="000875FF"/>
    <w:rsid w:val="00097AFA"/>
    <w:rsid w:val="000A1C0F"/>
    <w:rsid w:val="000A4C1B"/>
    <w:rsid w:val="000B3B7A"/>
    <w:rsid w:val="000B4141"/>
    <w:rsid w:val="000B4867"/>
    <w:rsid w:val="000B4A8B"/>
    <w:rsid w:val="000C4050"/>
    <w:rsid w:val="000C4E49"/>
    <w:rsid w:val="000D1C4D"/>
    <w:rsid w:val="000D2E2D"/>
    <w:rsid w:val="000E2C95"/>
    <w:rsid w:val="000E6018"/>
    <w:rsid w:val="000F14FD"/>
    <w:rsid w:val="000F1732"/>
    <w:rsid w:val="000F5BE8"/>
    <w:rsid w:val="00101AD1"/>
    <w:rsid w:val="0011266D"/>
    <w:rsid w:val="00113A79"/>
    <w:rsid w:val="00115D39"/>
    <w:rsid w:val="00117E78"/>
    <w:rsid w:val="00123D1E"/>
    <w:rsid w:val="00126215"/>
    <w:rsid w:val="00136678"/>
    <w:rsid w:val="001558EA"/>
    <w:rsid w:val="00161FDD"/>
    <w:rsid w:val="001647CF"/>
    <w:rsid w:val="0017179A"/>
    <w:rsid w:val="00175D3B"/>
    <w:rsid w:val="001930E1"/>
    <w:rsid w:val="001A5F21"/>
    <w:rsid w:val="001D077D"/>
    <w:rsid w:val="001D7AD6"/>
    <w:rsid w:val="0020057A"/>
    <w:rsid w:val="002054AD"/>
    <w:rsid w:val="002201D4"/>
    <w:rsid w:val="002204DA"/>
    <w:rsid w:val="00226B39"/>
    <w:rsid w:val="00226F9D"/>
    <w:rsid w:val="002277E7"/>
    <w:rsid w:val="002401F3"/>
    <w:rsid w:val="0026058C"/>
    <w:rsid w:val="002613A1"/>
    <w:rsid w:val="00270D11"/>
    <w:rsid w:val="00273C91"/>
    <w:rsid w:val="00277426"/>
    <w:rsid w:val="00281F24"/>
    <w:rsid w:val="00292D9C"/>
    <w:rsid w:val="00297580"/>
    <w:rsid w:val="002C4C20"/>
    <w:rsid w:val="002C6A93"/>
    <w:rsid w:val="002C7234"/>
    <w:rsid w:val="002E0962"/>
    <w:rsid w:val="002E373D"/>
    <w:rsid w:val="002F1410"/>
    <w:rsid w:val="00300D69"/>
    <w:rsid w:val="00301B12"/>
    <w:rsid w:val="00315AC1"/>
    <w:rsid w:val="00317774"/>
    <w:rsid w:val="00327BB4"/>
    <w:rsid w:val="00327F03"/>
    <w:rsid w:val="00331AEC"/>
    <w:rsid w:val="0033499C"/>
    <w:rsid w:val="0033785D"/>
    <w:rsid w:val="0034144A"/>
    <w:rsid w:val="003511EE"/>
    <w:rsid w:val="00357C10"/>
    <w:rsid w:val="00361DFE"/>
    <w:rsid w:val="00367442"/>
    <w:rsid w:val="00374B69"/>
    <w:rsid w:val="0037722D"/>
    <w:rsid w:val="00380882"/>
    <w:rsid w:val="003946B6"/>
    <w:rsid w:val="00397D3F"/>
    <w:rsid w:val="00397FF3"/>
    <w:rsid w:val="003A24D4"/>
    <w:rsid w:val="003B04D5"/>
    <w:rsid w:val="003B06FE"/>
    <w:rsid w:val="003B5D2C"/>
    <w:rsid w:val="003B5E81"/>
    <w:rsid w:val="003C3427"/>
    <w:rsid w:val="003C4FB6"/>
    <w:rsid w:val="003D06C5"/>
    <w:rsid w:val="003D1355"/>
    <w:rsid w:val="003E14C5"/>
    <w:rsid w:val="003F5AFC"/>
    <w:rsid w:val="00400512"/>
    <w:rsid w:val="00400DD0"/>
    <w:rsid w:val="004014BE"/>
    <w:rsid w:val="00402B5F"/>
    <w:rsid w:val="004056FA"/>
    <w:rsid w:val="00407BD6"/>
    <w:rsid w:val="00410D46"/>
    <w:rsid w:val="004139A6"/>
    <w:rsid w:val="0042107D"/>
    <w:rsid w:val="00426CED"/>
    <w:rsid w:val="00426EA8"/>
    <w:rsid w:val="0043553A"/>
    <w:rsid w:val="0044127C"/>
    <w:rsid w:val="004521B8"/>
    <w:rsid w:val="00470845"/>
    <w:rsid w:val="00473691"/>
    <w:rsid w:val="00473CF2"/>
    <w:rsid w:val="00486815"/>
    <w:rsid w:val="00486E18"/>
    <w:rsid w:val="00491253"/>
    <w:rsid w:val="004A29AE"/>
    <w:rsid w:val="004A4489"/>
    <w:rsid w:val="004B52A6"/>
    <w:rsid w:val="004C2FD4"/>
    <w:rsid w:val="004C305D"/>
    <w:rsid w:val="004C5BE7"/>
    <w:rsid w:val="004C7067"/>
    <w:rsid w:val="004D01E5"/>
    <w:rsid w:val="00501560"/>
    <w:rsid w:val="0050652D"/>
    <w:rsid w:val="0051218E"/>
    <w:rsid w:val="00514974"/>
    <w:rsid w:val="0051725B"/>
    <w:rsid w:val="00523540"/>
    <w:rsid w:val="00535D14"/>
    <w:rsid w:val="00536B3D"/>
    <w:rsid w:val="00536F07"/>
    <w:rsid w:val="00543DE8"/>
    <w:rsid w:val="0054634B"/>
    <w:rsid w:val="005507D0"/>
    <w:rsid w:val="0055682C"/>
    <w:rsid w:val="00564BB3"/>
    <w:rsid w:val="00572FCE"/>
    <w:rsid w:val="00584BFC"/>
    <w:rsid w:val="0058566F"/>
    <w:rsid w:val="005866DA"/>
    <w:rsid w:val="00587F59"/>
    <w:rsid w:val="00591B71"/>
    <w:rsid w:val="00592028"/>
    <w:rsid w:val="00592293"/>
    <w:rsid w:val="005924BD"/>
    <w:rsid w:val="00592A3B"/>
    <w:rsid w:val="005B658F"/>
    <w:rsid w:val="005C2C26"/>
    <w:rsid w:val="005C66EB"/>
    <w:rsid w:val="005E3666"/>
    <w:rsid w:val="005E43C2"/>
    <w:rsid w:val="005E62EE"/>
    <w:rsid w:val="005F3573"/>
    <w:rsid w:val="006000B0"/>
    <w:rsid w:val="00612F24"/>
    <w:rsid w:val="006136B5"/>
    <w:rsid w:val="0062098E"/>
    <w:rsid w:val="00621723"/>
    <w:rsid w:val="00623C53"/>
    <w:rsid w:val="0062589B"/>
    <w:rsid w:val="006276E3"/>
    <w:rsid w:val="00627C7F"/>
    <w:rsid w:val="00631C1A"/>
    <w:rsid w:val="00633EA5"/>
    <w:rsid w:val="006459B0"/>
    <w:rsid w:val="00650518"/>
    <w:rsid w:val="00654802"/>
    <w:rsid w:val="006656B9"/>
    <w:rsid w:val="00677B1E"/>
    <w:rsid w:val="00683A3A"/>
    <w:rsid w:val="00690C4F"/>
    <w:rsid w:val="006A0BCB"/>
    <w:rsid w:val="006B1BEF"/>
    <w:rsid w:val="006C4974"/>
    <w:rsid w:val="006C690E"/>
    <w:rsid w:val="006C784E"/>
    <w:rsid w:val="006D026C"/>
    <w:rsid w:val="006D5E7B"/>
    <w:rsid w:val="006E7943"/>
    <w:rsid w:val="00704053"/>
    <w:rsid w:val="007200E0"/>
    <w:rsid w:val="0072119B"/>
    <w:rsid w:val="007272BF"/>
    <w:rsid w:val="00733272"/>
    <w:rsid w:val="00743160"/>
    <w:rsid w:val="00747A57"/>
    <w:rsid w:val="00750206"/>
    <w:rsid w:val="00753BDB"/>
    <w:rsid w:val="00770ACC"/>
    <w:rsid w:val="00773E85"/>
    <w:rsid w:val="00781BA1"/>
    <w:rsid w:val="00781ECC"/>
    <w:rsid w:val="00783EC4"/>
    <w:rsid w:val="00785089"/>
    <w:rsid w:val="007929E5"/>
    <w:rsid w:val="00797032"/>
    <w:rsid w:val="007A2301"/>
    <w:rsid w:val="007A769C"/>
    <w:rsid w:val="007B0E95"/>
    <w:rsid w:val="007B193B"/>
    <w:rsid w:val="007B616A"/>
    <w:rsid w:val="007C4FC1"/>
    <w:rsid w:val="007C527A"/>
    <w:rsid w:val="007C5D04"/>
    <w:rsid w:val="007E5AEE"/>
    <w:rsid w:val="007E75EA"/>
    <w:rsid w:val="0081580D"/>
    <w:rsid w:val="00816DE9"/>
    <w:rsid w:val="008215E9"/>
    <w:rsid w:val="008370B9"/>
    <w:rsid w:val="00853B8B"/>
    <w:rsid w:val="00853E7F"/>
    <w:rsid w:val="00855EAA"/>
    <w:rsid w:val="00865284"/>
    <w:rsid w:val="00872035"/>
    <w:rsid w:val="0087406D"/>
    <w:rsid w:val="008777D6"/>
    <w:rsid w:val="008804D7"/>
    <w:rsid w:val="00882FA9"/>
    <w:rsid w:val="00885DAB"/>
    <w:rsid w:val="00895734"/>
    <w:rsid w:val="008A3D92"/>
    <w:rsid w:val="008A74D1"/>
    <w:rsid w:val="008B1EF9"/>
    <w:rsid w:val="008B52AD"/>
    <w:rsid w:val="008C42F4"/>
    <w:rsid w:val="008D0737"/>
    <w:rsid w:val="008D3E91"/>
    <w:rsid w:val="008E12DC"/>
    <w:rsid w:val="008E2D0C"/>
    <w:rsid w:val="00917214"/>
    <w:rsid w:val="00921416"/>
    <w:rsid w:val="00923ABC"/>
    <w:rsid w:val="00926606"/>
    <w:rsid w:val="009277E6"/>
    <w:rsid w:val="00927B06"/>
    <w:rsid w:val="00937D8D"/>
    <w:rsid w:val="00954788"/>
    <w:rsid w:val="00956A26"/>
    <w:rsid w:val="00962665"/>
    <w:rsid w:val="00967F94"/>
    <w:rsid w:val="00984A67"/>
    <w:rsid w:val="00986AC0"/>
    <w:rsid w:val="009879AC"/>
    <w:rsid w:val="00996031"/>
    <w:rsid w:val="009A7303"/>
    <w:rsid w:val="009B0505"/>
    <w:rsid w:val="009B1796"/>
    <w:rsid w:val="009B4150"/>
    <w:rsid w:val="009C154E"/>
    <w:rsid w:val="009E2AF6"/>
    <w:rsid w:val="009E4788"/>
    <w:rsid w:val="009E5206"/>
    <w:rsid w:val="009F2F3F"/>
    <w:rsid w:val="009F636B"/>
    <w:rsid w:val="009F7A2D"/>
    <w:rsid w:val="00A14752"/>
    <w:rsid w:val="00A22065"/>
    <w:rsid w:val="00A258D6"/>
    <w:rsid w:val="00A35428"/>
    <w:rsid w:val="00A35F50"/>
    <w:rsid w:val="00A45836"/>
    <w:rsid w:val="00A47B3E"/>
    <w:rsid w:val="00A57BCD"/>
    <w:rsid w:val="00A64FF0"/>
    <w:rsid w:val="00AA5D82"/>
    <w:rsid w:val="00AA6C7F"/>
    <w:rsid w:val="00AA7E75"/>
    <w:rsid w:val="00AB444B"/>
    <w:rsid w:val="00AB5655"/>
    <w:rsid w:val="00AC0476"/>
    <w:rsid w:val="00AC085A"/>
    <w:rsid w:val="00AC1942"/>
    <w:rsid w:val="00AD432D"/>
    <w:rsid w:val="00AF09B2"/>
    <w:rsid w:val="00AF2334"/>
    <w:rsid w:val="00AF4A0F"/>
    <w:rsid w:val="00AF653C"/>
    <w:rsid w:val="00B009BD"/>
    <w:rsid w:val="00B00EBD"/>
    <w:rsid w:val="00B07427"/>
    <w:rsid w:val="00B14775"/>
    <w:rsid w:val="00B14B1A"/>
    <w:rsid w:val="00B35C71"/>
    <w:rsid w:val="00B4096E"/>
    <w:rsid w:val="00B6049A"/>
    <w:rsid w:val="00B60C6F"/>
    <w:rsid w:val="00B6238D"/>
    <w:rsid w:val="00B70441"/>
    <w:rsid w:val="00B71E9D"/>
    <w:rsid w:val="00B855C7"/>
    <w:rsid w:val="00B91E1B"/>
    <w:rsid w:val="00B97756"/>
    <w:rsid w:val="00BA4039"/>
    <w:rsid w:val="00BA45AF"/>
    <w:rsid w:val="00BA6983"/>
    <w:rsid w:val="00BB7C6F"/>
    <w:rsid w:val="00BC0A0A"/>
    <w:rsid w:val="00BD1ACD"/>
    <w:rsid w:val="00BE472E"/>
    <w:rsid w:val="00BF4C1A"/>
    <w:rsid w:val="00BF5AB5"/>
    <w:rsid w:val="00BF605F"/>
    <w:rsid w:val="00C04A26"/>
    <w:rsid w:val="00C06DBB"/>
    <w:rsid w:val="00C16B32"/>
    <w:rsid w:val="00C202CA"/>
    <w:rsid w:val="00C25139"/>
    <w:rsid w:val="00C35B42"/>
    <w:rsid w:val="00C4368F"/>
    <w:rsid w:val="00C44161"/>
    <w:rsid w:val="00C51A15"/>
    <w:rsid w:val="00C521FF"/>
    <w:rsid w:val="00C556B3"/>
    <w:rsid w:val="00C56355"/>
    <w:rsid w:val="00C6525A"/>
    <w:rsid w:val="00C70674"/>
    <w:rsid w:val="00C770DC"/>
    <w:rsid w:val="00C87722"/>
    <w:rsid w:val="00CA6AFC"/>
    <w:rsid w:val="00CA78A3"/>
    <w:rsid w:val="00CB3C76"/>
    <w:rsid w:val="00CB4C5A"/>
    <w:rsid w:val="00CD3DBD"/>
    <w:rsid w:val="00CD4C4D"/>
    <w:rsid w:val="00CD5819"/>
    <w:rsid w:val="00CD7655"/>
    <w:rsid w:val="00CE11FF"/>
    <w:rsid w:val="00CE23D2"/>
    <w:rsid w:val="00CF0143"/>
    <w:rsid w:val="00CF4FB1"/>
    <w:rsid w:val="00CF7A7C"/>
    <w:rsid w:val="00D03E5F"/>
    <w:rsid w:val="00D056CF"/>
    <w:rsid w:val="00D16848"/>
    <w:rsid w:val="00D228A6"/>
    <w:rsid w:val="00D2301A"/>
    <w:rsid w:val="00D23A8B"/>
    <w:rsid w:val="00D24721"/>
    <w:rsid w:val="00D27500"/>
    <w:rsid w:val="00D64195"/>
    <w:rsid w:val="00D70754"/>
    <w:rsid w:val="00D776BA"/>
    <w:rsid w:val="00D77B75"/>
    <w:rsid w:val="00D81485"/>
    <w:rsid w:val="00D860D4"/>
    <w:rsid w:val="00D87861"/>
    <w:rsid w:val="00D9620C"/>
    <w:rsid w:val="00D96B28"/>
    <w:rsid w:val="00D9701D"/>
    <w:rsid w:val="00DB1957"/>
    <w:rsid w:val="00DB44FA"/>
    <w:rsid w:val="00DC2596"/>
    <w:rsid w:val="00DD441E"/>
    <w:rsid w:val="00DE3249"/>
    <w:rsid w:val="00DF733C"/>
    <w:rsid w:val="00E01487"/>
    <w:rsid w:val="00E2078F"/>
    <w:rsid w:val="00E30D55"/>
    <w:rsid w:val="00E328DD"/>
    <w:rsid w:val="00E44447"/>
    <w:rsid w:val="00E62431"/>
    <w:rsid w:val="00E7598C"/>
    <w:rsid w:val="00E76BAB"/>
    <w:rsid w:val="00E81398"/>
    <w:rsid w:val="00E8550B"/>
    <w:rsid w:val="00E85A5C"/>
    <w:rsid w:val="00E876CD"/>
    <w:rsid w:val="00E9547A"/>
    <w:rsid w:val="00EA1E72"/>
    <w:rsid w:val="00EA2CFF"/>
    <w:rsid w:val="00EA2D83"/>
    <w:rsid w:val="00EA5845"/>
    <w:rsid w:val="00EA6607"/>
    <w:rsid w:val="00ED735F"/>
    <w:rsid w:val="00EE388F"/>
    <w:rsid w:val="00EF29B6"/>
    <w:rsid w:val="00EF7FD4"/>
    <w:rsid w:val="00F01B70"/>
    <w:rsid w:val="00F251B9"/>
    <w:rsid w:val="00F27827"/>
    <w:rsid w:val="00F35052"/>
    <w:rsid w:val="00F41FD5"/>
    <w:rsid w:val="00F47CF0"/>
    <w:rsid w:val="00F858B2"/>
    <w:rsid w:val="00F9041E"/>
    <w:rsid w:val="00F95774"/>
    <w:rsid w:val="00FA5772"/>
    <w:rsid w:val="00FA5D0D"/>
    <w:rsid w:val="00FA5EB1"/>
    <w:rsid w:val="00FA6B81"/>
    <w:rsid w:val="00FC3F71"/>
    <w:rsid w:val="00FC620C"/>
    <w:rsid w:val="00FD1574"/>
    <w:rsid w:val="00FD1F4B"/>
    <w:rsid w:val="00FD2489"/>
    <w:rsid w:val="00FD4CE8"/>
    <w:rsid w:val="00FD78B5"/>
    <w:rsid w:val="00FE3008"/>
    <w:rsid w:val="00FF4251"/>
    <w:rsid w:val="00FF50D4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88B267"/>
  <w15:chartTrackingRefBased/>
  <w15:docId w15:val="{D059F0B4-060D-4D19-A247-0C501F61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lang w:val="fr-CA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lang w:val="fr-C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lang w:val="fr-C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  <w:lang w:val="fr-CA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lang w:val="fr-CA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  <w:lang w:val="fr-CA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lang w:val="fr-CA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lang w:val="fr-CA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St9z0">
    <w:name w:val="WW8NumSt9z0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en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ucida Sans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NormalWeb">
    <w:name w:val="Normal (Web)"/>
    <w:basedOn w:val="Normal"/>
    <w:pPr>
      <w:spacing w:before="280" w:after="280"/>
    </w:pPr>
    <w:rPr>
      <w:lang w:val="en-C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E85A5C"/>
    <w:rPr>
      <w:color w:val="808080"/>
    </w:rPr>
  </w:style>
  <w:style w:type="paragraph" w:styleId="Paragraphedeliste">
    <w:name w:val="List Paragraph"/>
    <w:basedOn w:val="Normal"/>
    <w:uiPriority w:val="34"/>
    <w:qFormat/>
    <w:rsid w:val="00CD4C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53E7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53E7F"/>
    <w:rPr>
      <w:sz w:val="24"/>
      <w:szCs w:val="24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853E7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53E7F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ink/ink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customXml" Target="ink/ink3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4:22:26.3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4:21:22.7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147 720 24575,'-7'-1'0,"-1"-1"0,1-1 0,0 1 0,0-1 0,0 0 0,1-1 0,-1 0 0,1 0 0,0 0 0,0-1 0,0 1 0,0-1 0,1-1 0,-6-6 0,11 12 0,0-1 0,0 1 0,-1-1 0,1 1 0,0 0 0,0-1 0,0 1 0,0-1 0,0 1 0,-1-1 0,1 1 0,0-1 0,0 1 0,0-1 0,0 1 0,1 0 0,-1-1 0,0 1 0,0-1 0,0 1 0,0-1 0,0 1 0,0-1 0,1 1 0,-1 0 0,0-1 0,0 1 0,1 0 0,-1-1 0,0 1 0,1-1 0,-1 1 0,0 0 0,1 0 0,-1-1 0,0 1 0,1 0 0,-1 0 0,1-1 0,-1 1 0,0 0 0,1 0 0,-1 0 0,1 0 0,-1 0 0,1 0 0,-1 0 0,1-1 0,-1 1 0,1 0 0,0 1 0,29-4 0,-28 3 0,326 2 0,-313-1 0,0 0 0,0 1 0,0 1 0,27 8 0,-35-9 0,0 0 0,-1 0 0,1 1 0,-1 0 0,0 1 0,0-1 0,0 1 0,0 0 0,-1 1 0,1-1 0,-1 1 0,6 8 0,-10-13 0,-1 0 0,0 0 0,0 1 0,1-1 0,-1 0 0,0 1 0,0-1 0,0 0 0,1 1 0,-1-1 0,0 0 0,0 1 0,0-1 0,0 0 0,0 1 0,0-1 0,0 0 0,0 1 0,1-1 0,-1 1 0,-1-1 0,1 0 0,0 1 0,0-1 0,0 0 0,0 1 0,0-1 0,0 1 0,0-1 0,0 0 0,-1 1 0,1-1 0,0 0 0,0 0 0,-1 1 0,-14 2 0,-21-8 0,-61-25 0,59 17 0,0 2 0,-1 1 0,1 2 0,-59-5 0,110 16 0,-1 1 0,0 0 0,0 0 0,-1 1 0,13 7 0,41 17 0,19-9 0,-187-18 0,58-1 0,0 2 0,0 2 0,0 2 0,-86 25 0,108-19 0,23-13 0,0 0 0,0 1 0,0-1 0,0 0 0,0 1 0,0-1 0,0 0 0,0 1 0,0-1 0,0 0 0,0 0 0,0 1 0,0-1 0,0 0 0,0 1 0,1-1 0,-1 0 0,0 0 0,0 1 0,0-1 0,0 0 0,1 0 0,-1 1 0,0-1 0,0 0 0,1 0 0,-1 1 0,0-1 0,0 0 0,1 0 0,-1 0 0,0 0 0,0 0 0,1 0 0,-1 1 0,0-1 0,1 0 0,-1 0 0,1 0 0,47 9 0,14-10 0,-2-2 0,1-2 0,95-22 0,-19 3 0,6 10 0,219 7 0,-238 8 0,-123-1 0,-1 1 0,0-1 0,0 0 0,1 0 0,-1 0 0,0 0 0,1 0 0,-1 0 0,0 0 0,0 0 0,1 0 0,-1 0 0,0 0 0,1 0 0,-1 0 0,0 0 0,1 0 0,-1 0 0,0 0 0,0-1 0,1 1 0,-1 0 0,0 0 0,0 0 0,1 0 0,-1-1 0,0 1 0,0 0 0,1 0 0,-1 0 0,0-1 0,0 1 0,0 0 0,1 0 0,-1-1 0,0 1 0,0 0 0,0-1 0,0 1 0,0 0 0,0 0 0,0-1 0,0 1 0,0 0 0,0-1 0,0 1 0,0-1 0,0 1 0,0-1 0,0 1 0,0-1 0,1 0 0,-1 1 0,0-1 0,0 1 0,0-1 0,0 1 0,1-1 0,-1 1 0,0-1 0,0 1 0,1-1 0,-1 1 0,0 0 0,1-1 0,-1 1 0,0-1 0,1 1 0,-1 0 0,1-1 0,-1 1 0,1 0 0,-1-1 0,1 1 0,-1 0 0,1 0 0,-1 0 0,1-1 0,-1 1 0,1 0 0,-1 0 0,1 0 0,-1 0 0,2 0 0,28-5 0,-1 1 0,1 2 0,0 1 0,42 4 0,-32-1 0,67-6 0,519-18 0,-502 22 0,-293-2 0,-194 5 0,256 10 0,65-7 0,-55 2 0,1-9 0,-72 2 0,141 7 0,23-2 0,18-1 0,21 0 0,57 1 0,7 1 0,217 29 0,-304-35 0,20 2 0,-27-1 0,-19-2 0,-205-1 0,781 1 0,-472-10 0,-17 0 0,327 4 0,-274 6 0,-99 2 0,0 0 0,31 8 0,29 3 0,-469-16 0,192 5 0,151 0 0,-58 10 0,-30 2 0,-406-15 0,528 1 0,0 0 0,0-1 0,0 1 0,-1-1 0,1-1 0,0 1 0,0-1 0,-7-3 0,11 5 0,1 0 0,-1-1 0,1 1 0,-1 0 0,1-1 0,-1 1 0,1 0 0,-1-1 0,1 1 0,0-1 0,-1 1 0,1 0 0,-1-1 0,1 1 0,0-1 0,0 1 0,-1-1 0,1 1 0,0-1 0,0 0 0,0 1 0,-1-1 0,1 1 0,0-1 0,0 1 0,0-1 0,0 0 0,0 1 0,0-1 0,1 0 0,0-1 0,0 1 0,0-1 0,0 0 0,0 1 0,1-1 0,-1 1 0,1 0 0,-1-1 0,1 1 0,-1 0 0,1 0 0,0 0 0,0 0 0,2-1 0,48-20 0,0 2 0,2 2 0,0 2 0,93-13 0,-132 26 0,60-7 0,-68 10 0,-1 0 0,0 0 0,1 0 0,-1 0 0,0 1 0,1 0 0,-1 1 0,0-1 0,6 3 0,-11-3 0,0-1 0,0 0 0,0 1 0,0-1 0,0 1 0,0-1 0,0 1 0,0 0 0,0-1 0,-1 1 0,1 0 0,0-1 0,0 1 0,-1 0 0,1 0 0,0 0 0,-1 0 0,1-1 0,-1 1 0,1 0 0,0 2 0,-2-2 0,1 0 0,0 0 0,0-1 0,0 1 0,-1 0 0,1 0 0,-1-1 0,1 1 0,0 0 0,-1 0 0,1-1 0,-1 1 0,1-1 0,-1 1 0,0 0 0,1-1 0,-1 1 0,0-1 0,1 1 0,-1-1 0,0 1 0,-5 2 0,0-1 0,1 1 0,-1-1 0,0 0 0,0-1 0,-7 2 0,-49 1 0,-80-4 0,116-1 0,99 2 0,1 3 0,86 17 0,-177-23 0,0 1 0,-29 3 0,1 0 0,4-3 0,29-1 0,-1 1 0,1 1 0,-1 0 0,1 1 0,-1 0 0,1 1 0,-1 0 0,1 1 0,0 0 0,0 1 0,-21 10 0,25-10 0,-1 0 0,0 0 0,0 0 0,0-1 0,0-1 0,0 1 0,0-2 0,-1 1 0,1-1 0,-18-1 0,113-22 0,36 14 0,146 8 0,-123 2 0,-145-2 0,1 1 0,0-1 0,0 0 0,0 0 0,0 0 0,0 1 0,-1-1 0,1 0 0,0 0 0,0 0 0,0-1 0,0 1 0,0 0 0,0 0 0,-1 0 0,1-1 0,0 1 0,0 0 0,0-1 0,0 1 0,-1-1 0,1 1 0,0-1 0,1 0 0,-28-11 0,-34-5 0,0 2 0,0 3 0,-100-7 0,-188 17 0,737 1 0,-185 3 0,-111-3 0,103 3 0,-188-1 0,-1 0 0,1 1 0,-1 0 0,0 0 0,1 1 0,-1-1 0,0 2 0,-1-1 0,1 1 0,-1 0 0,1 0 0,-1 1 0,0 0 0,-1 0 0,9 9 0,-8-8 0,1-1 0,-1 0 0,1-1 0,0 0 0,0 0 0,0 0 0,1-1 0,0 0 0,-1 0 0,1-1 0,0 0 0,0-1 0,14 2 0,11-1 0,62-5 0,-31-1 0,-36 5 0,1-1 0,-1-2 0,0-1 0,0-1 0,-1-1 0,1-2 0,46-17 0,48-17 0,-122 41 0,1 0 0,-1 0 0,0 0 0,0 0 0,0 0 0,1 0 0,-1 0 0,0 0 0,0 0 0,1 0 0,-1 0 0,0 0 0,0 0 0,0 0 0,1 0 0,-1-1 0,0 1 0,0 0 0,0 0 0,1 0 0,-1 0 0,0 0 0,0 0 0,0-1 0,0 1 0,1 0 0,-1 0 0,0 0 0,0-1 0,0 1 0,0 0 0,0 0 0,0 0 0,0-1 0,0 1 0,1 0 0,-1 0 0,0 0 0,0-1 0,0 1 0,0 0 0,0 0 0,0-1 0,0 1 0,0 0 0,0 0 0,-1-1 0,1 1 0,0 0 0,0 0 0,0 0 0,0-1 0,0 1 0,0 0 0,0 0 0,0 0 0,-1-1 0,1 1 0,0 0 0,-20-7 0,-28 2 0,-45 3 0,0 5 0,-107 17 0,155-12 0,0 2 0,1 1 0,1 3 0,-49 21 0,69-26 0,0-1 0,-1-1 0,0-2 0,0 0 0,-27 1 0,37-4 0,1-2 0,-1 0 0,0 0 0,1-1 0,-1-1 0,1 0 0,-1-1 0,1-1 0,0 0 0,-22-9 0,32 11 0,1 1 0,-1-1 0,0 0 0,0 0 0,1 0 0,-1 0 0,1-1 0,0 1 0,0-1 0,0 1 0,0-1 0,0 0 0,0 0 0,1 0 0,-1 0 0,-1-4 0,3 5 0,0 1 0,0-1 0,0 1 0,0 0 0,0-1 0,0 1 0,1-1 0,-1 1 0,0-1 0,1 1 0,-1 0 0,1-1 0,0 1 0,-1 0 0,1-1 0,0 1 0,0 0 0,0 0 0,-1 0 0,1 0 0,0 0 0,1 0 0,-1 0 0,0 0 0,0 0 0,0 0 0,1 1 0,-1-1 0,0 0 0,1 1 0,-1-1 0,0 1 0,1-1 0,-1 1 0,1 0 0,-1 0 0,0 0 0,3 0 0,20-4 0,1 1 0,0 1 0,0 2 0,0 0 0,-1 2 0,1 0 0,-1 2 0,1 1 0,-1 1 0,30 11 0,-54-17 0,1 0 0,0 0 0,0 0 0,0 0 0,-1 1 0,1-1 0,0 0 0,0 0 0,-1 1 0,1-1 0,0 1 0,-1-1 0,1 1 0,0-1 0,-1 1 0,1-1 0,-1 1 0,1-1 0,-1 1 0,1 0 0,-1-1 0,1 1 0,-1 0 0,0 0 0,1-1 0,-1 2 0,-17 6 0,-37-4 0,52-3 0,81-23 0,37 13 0,163 8 0,-115 4 0,1187-3 0,-1293 3 0,113 21 0,-106-13 0,79 4 0,344-16 0,-117-38 0,-10 1 0,-118 37 0,-556-1 0,-258 5 0,270 23 0,-88 1 0,322-25 0,41 0 0,-1-2 0,1 0 0,-1-2 0,-32-6 0,59 8 0,0 1 0,0-1 0,0 0 0,0 0 0,-1 0 0,1 0 0,0 0 0,0 0 0,0 0 0,0 0 0,0 0 0,-1 0 0,1 0 0,0 0 0,0 0 0,0 0 0,0 0 0,-1 0 0,1 0 0,0 0 0,0-1 0,0 1 0,0 0 0,0 0 0,-1 0 0,1 0 0,0 0 0,0 0 0,0 0 0,0 0 0,0 0 0,0-1 0,-1 1 0,1 0 0,0 0 0,0 0 0,0 0 0,0 0 0,0-1 0,0 1 0,0 0 0,0 0 0,0 0 0,0 0 0,0-1 0,0 1 0,0 0 0,0 0 0,0 0 0,0 0 0,0 0 0,0-1 0,0 1 0,0 0 0,0 0 0,0 0 0,0 0 0,0-1 0,0 1 0,0 0 0,1 0 0,13-6 0,27-4 0,-40 10 0,139-24 0,244-8 0,150 31 0,-272 4 0,-256-3 0,8 0 0,-38 0 0,-1535 27 0,1502-26 0,53-1 0,7 0 0,31 0 0,143 7 0,284 51 0,-107-9 0,-244-39 0,138-5 0,196-49 0,-269 22 0,-112 14 0,-40 0 0,-37 1 0,-42-1 0,-252-40 0,165 22 0,-197-16 0,322 42 0,23 8 0,31 14 0,69 32 0,2-5 0,2-5 0,173 46 0,-267-89 0,-31-13 0,-31-8 0,-1 2 0,-81-20 0,60 19 0,-87-26 0,-3 8 0,-322-34 0,447 69 0,-19-1 0,49 3 0,7-1 0,31 1 0,1317 1 0,-1474-11 0,-551-6 0,658 16 0,1 0 0,0 1 0,0 0 0,0 0 0,-24 6 0,37-6 0,-1 0 0,1-1 0,-1 1 0,1 0 0,0 0 0,-1 1 0,1-1 0,0 0 0,0 1 0,0-1 0,0 1 0,0 0 0,0 0 0,0-1 0,1 1 0,-1 0 0,1 1 0,-1-1 0,1 0 0,0 0 0,0 1 0,0-1 0,0 0 0,0 1 0,0-1 0,1 1 0,-1-1 0,1 1 0,0-1 0,0 1 0,0 0 0,0 4 0,3 21 0,-1-16 0,0 0 0,-1 1 0,-1-1 0,-2 18 0,2-27 0,-1 1 0,0 0 0,0-1 0,0 0 0,0 1 0,-1-1 0,1 0 0,-1 1 0,0-1 0,0 0 0,0 0 0,0-1 0,0 1 0,-1 0 0,1-1 0,-1 1 0,0-1 0,0 0 0,-6 4 0,9-7 0,0 1 0,1 0 0,-1 0 0,0 0 0,0 0 0,0 0 0,0 0 0,0-1 0,0 1 0,0 0 0,0 0 0,0 0 0,0 0 0,0 0 0,0 0 0,0-1 0,0 1 0,0 0 0,0 0 0,0 0 0,0 0 0,0 0 0,0-1 0,0 1 0,-1 0 0,1 0 0,0 0 0,0 0 0,0 0 0,0 0 0,0 0 0,0-1 0,0 1 0,0 0 0,0 0 0,-1 0 0,1 0 0,0 0 0,0 0 0,0 0 0,0 0 0,0 0 0,0 0 0,-1 0 0,1 0 0,0 0 0,0 0 0,0 0 0,0 0 0,0 0 0,-1 0 0,1 0 0,0 0 0,0 0 0,0 0 0,0 0 0,0 0 0,0 0 0,-1 0 0,1 0 0,0 0 0,0 0 0,0 0 0,0 0 0,0 0 0,0 0 0,0 1 0,-1-1 0,1 0 0,7-19 0,15-22 0,11-4 0,65-68 0,20-25 0,-117 137 0,0 0 0,0 0 0,0 0 0,0-1 0,0 1 0,0 0 0,0 0 0,-1-1 0,1 1 0,0-1 0,-1 1 0,1 0 0,-1-1 0,0 1 0,1-1 0,-1 1 0,0-1 0,0 1 0,0-1 0,0 1 0,0-1 0,0 1 0,-1-1 0,1 1 0,0-1 0,-1 1 0,1-1 0,-2-1 0,0 1 0,0 0 0,0 1 0,0-1 0,0 1 0,0 0 0,-1 0 0,1 0 0,0 0 0,-1 0 0,1 0 0,-1 1 0,1-1 0,-1 1 0,1 0 0,-4-1 0,-14 1 0,1 0 0,-1 1 0,-22 4 0,-1 3 0,0 2 0,1 2 0,0 2 0,1 1 0,-67 37 0,-181 127 0,113-64 0,133-90 0,35-24 0,12-11 0,21-18 0,27-19 0,3 3 0,107-67 0,138-55 0,171-48 0,-410 194 0,-61 20 0,0 1 0,0-1 0,0 0 0,0 0 0,0 1 0,-1-1 0,1 0 0,0 0 0,0 1 0,0-1 0,0 0 0,0 0 0,0 1 0,0-1 0,0 0 0,0 0 0,0 1 0,0-1 0,0 0 0,0 0 0,0 1 0,0-1 0,0 0 0,1 0 0,-1 1 0,0-1 0,0 0 0,0 0 0,0 0 0,0 1 0,1-1 0,-1 0 0,0 0 0,0 0 0,0 1 0,1-1 0,-1 0 0,0 0 0,0 0 0,0 0 0,1 0 0,-1 0 0,0 1 0,0-1 0,1 0 0,-1 0 0,0 0 0,0 0 0,1 0 0,-1 0 0,0 0 0,1 0 0,-1 0 0,0 0 0,0 0 0,1 0 0,-1 0 0,0 0 0,0-1 0,1 1 0,-1 0 0,0 0 0,0 0 0,0 0 0,1 0 0,-1-1 0,-11 13 0,0-2 0,0 1 0,-2-1 0,1-1 0,-1 0 0,0-1 0,-1-1 0,-14 7 0,-35 21 0,53-29 0,1 1 0,1-1 0,-1 1 0,1 1 0,1-1 0,-1 1 0,1 1 0,-6 9 0,12-16 0,-1 1 0,1 0 0,-1-1 0,1 1 0,0 0 0,0 0 0,0 0 0,1 0 0,-1 0 0,1 0 0,-1 0 0,1 0 0,0 0 0,0 0 0,1 1 0,-1-1 0,1 0 0,-1 0 0,1 0 0,0 0 0,0-1 0,0 1 0,1 0 0,-1 0 0,1 0 0,-1-1 0,1 1 0,0-1 0,0 0 0,0 1 0,0-1 0,3 2 0,7 6 0,0-1 0,1 0 0,0-1 0,1 0 0,-1-1 0,1-1 0,1 0 0,-1-1 0,1-1 0,29 6 0,12-2 0,88 1 0,-138-8 0,437-2 0,-441 1 0,0 0 0,0 0 0,0 0 0,0 0 0,0 0 0,0 0 0,0 0 0,1 1 0,-1-1 0,0 1 0,0 0 0,-1 0 0,1-1 0,0 1 0,0 0 0,0 1 0,0-1 0,-1 0 0,1 0 0,-1 1 0,2 1 0,-2-2 0,-1 1 0,0-1 0,0 1 0,0-1 0,0 0 0,0 1 0,0-1 0,0 1 0,0-1 0,-1 1 0,1-1 0,0 0 0,-1 1 0,1-1 0,-1 0 0,0 1 0,1-1 0,-1 0 0,0 0 0,0 0 0,0 1 0,-1 0 0,-7 8 0,-1 0 0,0-1 0,0-1 0,-1 1 0,-14 7 0,-20 9 0,-2-2 0,-1-2 0,-1-2 0,0-3 0,-1-2 0,-1-1 0,-54 4 0,96-15 0,-33 2 0,40-4 0,0 0 0,0 0 0,1 0 0,-1 0 0,0 0 0,0-1 0,1 1 0,-1 0 0,0-1 0,1 0 0,-1 1 0,0-1 0,1 0 0,-1 0 0,1 1 0,-3-3 0,3 2 0,1 0 0,0 1 0,0-1 0,0 0 0,0 0 0,0 1 0,0-1 0,0 0 0,0 1 0,1-1 0,-1 0 0,0 0 0,0 1 0,1-1 0,-1 0 0,0 1 0,1-1 0,-1 1 0,0-1 0,1 0 0,-1 1 0,1-1 0,-1 1 0,1-1 0,-1 1 0,1-1 0,-1 1 0,1 0 0,0-1 0,-1 1 0,1 0 0,0-1 0,0 1 0,28-17 0,-27 16 0,48-22 0,2 2 0,1 3 0,74-17 0,169-19 0,-221 46 0,85 2 0,-70 5 0,-212 1 0,75-2 0,0 2 0,0 3 0,0 1 0,-81 18 0,-195 60 0,258-71 0,0-2 0,-1-4 0,-75-2 0,-107-21 0,107 6 0,245-6 0,1310-246 0,-1337 244 0,-59 13 0,-22 7 0,-33 7 0,-207 39 0,-95 20 0,316-60 0,0 2 0,1 0 0,0 1 0,0 1 0,1 2 0,0 0 0,1 1 0,0 1 0,1 0 0,-23 24 0,41-36 0,-1-1 0,1 0 0,0 1 0,-1-1 0,1 1 0,0 0 0,0-1 0,0 1 0,0 0 0,1 0 0,-1-1 0,0 1 0,0 2 0,1-3 0,0 0 0,0 0 0,0-1 0,0 1 0,1 0 0,-1-1 0,0 1 0,0-1 0,0 1 0,1 0 0,-1-1 0,0 1 0,1 0 0,-1-1 0,0 1 0,1-1 0,-1 1 0,1-1 0,-1 1 0,1-1 0,-1 1 0,1-1 0,-1 0 0,1 1 0,0-1 0,4 2 0,1 0 0,-1-1 0,0 1 0,1-1 0,-1 0 0,0-1 0,1 0 0,6 0 0,84-5 0,0-5 0,127-30 0,-188 33 0,13-4 0,-47 11 0,-1 0 0,0 0 0,0 1 0,0-1 0,1 0 0,-1 0 0,0 0 0,0 0 0,0 0 0,1 0 0,-1 0 0,0 0 0,0 0 0,1 0 0,-1 0 0,0 0 0,0 0 0,0 0 0,1 0 0,-1 0 0,0 0 0,0 0 0,0 0 0,1-1 0,-1 1 0,0 0 0,0 0 0,0 0 0,0 0 0,1 0 0,-1 0 0,0-1 0,0 1 0,0 0 0,0 0 0,0 0 0,1 0 0,-1-1 0,0 1 0,0 0 0,0 0 0,0 0 0,0-1 0,0 1 0,0 0 0,0 0 0,0-1 0,0 1 0,0 0 0,0 0 0,0 0 0,0-1 0,0 1 0,0 0 0,0 0 0,0 0 0,0-1 0,-17-3 0,-29 1 0,-294 12 0,270-2 0,-1 3 0,-124 36 0,-112 61 0,163-54 0,149-55 0,56-19 0,68-34 0,-128 54 0,1 1 0,-1-1 0,1 0 0,-1 0 0,0 0 0,1 0 0,-1 0 0,0 0 0,0 0 0,0 0 0,0 0 0,0 0 0,0-1 0,0 1 0,0-1 0,1-1 0,-2 2 0,0 0 0,0 1 0,0-1 0,0 0 0,-1 1 0,1-1 0,0 1 0,0-1 0,-1 0 0,1 1 0,0-1 0,-1 1 0,1-1 0,0 1 0,-1-1 0,1 1 0,-1-1 0,1 1 0,-1-1 0,1 1 0,-1 0 0,1-1 0,-1 1 0,1 0 0,-1-1 0,1 1 0,-2 0 0,-5-3 0,0 1 0,-1 0 0,1 0 0,-1 1 0,-9-1 0,-61-3 0,34 3 0,1-1 0,0-3 0,-60-15 0,102 21 0,1 0 0,-1 0 0,1 0 0,-1 0 0,1 0 0,-1 0 0,1 0 0,0 0 0,-1 0 0,1 0 0,-1 0 0,1-1 0,-1 1 0,1 0 0,0 0 0,-1 0 0,1-1 0,0 1 0,-1 0 0,1-1 0,0 1 0,-1 0 0,1-1 0,0 1 0,0 0 0,-1-1 0,1 1 0,0-1 0,0 1 0,0-1 0,-1 1 0,1 0 0,0-1 0,0 1 0,0-1 0,15-10 0,35-4 0,-45 14 0,158-30 0,-230 13 0,-136-15 0,232 24 0,28-2 0,640-44 0,8 48 0,-667 9 0,62 12 0,-30-4 0,-38-3 0,0 1 0,-1 1 0,32 15 0,-57-22 0,-5-2 0,0 1 0,1-1 0,-1 0 0,1 1 0,-1 0 0,0-1 0,1 1 0,-1 0 0,0 0 0,0-1 0,1 1 0,-1 0 0,0 0 0,0 0 0,0 1 0,1 0 0,-2-1 0,-1-1 0,1 1 0,0-1 0,0 1 0,-1-1 0,1 0 0,0 1 0,-1-1 0,1 1 0,0-1 0,-1 0 0,1 1 0,-1-1 0,1 0 0,-1 1 0,1-1 0,-1 0 0,1 0 0,-1 1 0,1-1 0,-1 0 0,1 0 0,-1 0 0,1 0 0,-1 0 0,1 1 0,-2-1 0,-54 6 0,56-6 0,-378 1 0,307-2 0,704 1 0,-1371 27 0,736-27 0,0 0 0,1 0 0,-1 1 0,0-1 0,0 0 0,1 0 0,-1 1 0,0-1 0,1 1 0,-1 0 0,0-1 0,1 1 0,-1 0 0,1 0 0,-1 0 0,1 0 0,-1 0 0,1 0 0,0 1 0,-2 1 0,8 8 0,17 0 0,17-3 0,1-2 0,0-1 0,0-2 0,0-2 0,54-5 0,-7 1 0,133 2 0,-676 1 0,445-1 0,12 0 0,26-6 0,51-5 0,674-69 0,-655 79 0,173 18 0,-219-11 0,-198 1 0,-145 24 0,-194 52 0,464-78 0,14-3 0,0 0 0,-1 1 0,1 0 0,0 0 0,0 1 0,0 0 0,-14 8 0,22-11 0,-1 0 0,1 0 0,0 1 0,-1-1 0,1 0 0,0 0 0,0 1 0,-1-1 0,1 0 0,0 0 0,0 1 0,-1-1 0,1 0 0,0 1 0,0-1 0,0 0 0,0 1 0,0-1 0,-1 0 0,1 1 0,0-1 0,0 0 0,0 1 0,0-1 0,0 1 0,0-1 0,0 0 0,0 1 0,0-1 0,0 0 0,0 1 0,1-1 0,-1 0 0,0 1 0,0-1 0,0 1 0,0-1 0,1 0 0,-1 0 0,0 1 0,0-1 0,0 0 0,1 1 0,-1-1 0,0 0 0,1 0 0,-1 1 0,0-1 0,0 0 0,1 0 0,-1 0 0,0 0 0,1 1 0,-1-1 0,1 0 0,22 9 0,28 0 0,0-2 0,1-2 0,0-2 0,69-6 0,-35 2 0,433-2 0,-500 0 0,-43-4 0,18 5 0,-171-48 0,-286-64 0,385 101 0,375 12 0,-145 5 0,291-4 0,-1024-27 0,-53-1 0,1888 30 0,-1783-14 0,-68-1 0,592 13 0,-8 0 0,0 0 0,-1 1 0,1 0 0,0 1 0,0 0 0,-17 5 0,30-7 0,-1 1 0,0-1 0,0 0 0,0 0 0,1 1 0,-1-1 0,0 0 0,0 1 0,1-1 0,-1 0 0,0 1 0,1-1 0,-1 1 0,1 0 0,-1-1 0,0 1 0,1-1 0,-1 1 0,1 0 0,0 0 0,-1-1 0,1 1 0,-1 0 0,1 0 0,0-1 0,0 1 0,-1 0 0,1 0 0,0 0 0,0-1 0,0 1 0,0 0 0,0 0 0,0 0 0,0-1 0,0 1 0,0 0 0,1 0 0,-1 0 0,0-1 0,0 1 0,1 0 0,-1 0 0,1-1 0,-1 1 0,0 0 0,1-1 0,-1 1 0,1 0 0,0-1 0,-1 1 0,2 0 0,35 30 0,-35-29 0,18 9 0,0 0 0,0-1 0,1-1 0,0-1 0,0 0 0,1-2 0,41 6 0,-27-7 0,0-1 0,0-3 0,-1-1 0,46-5 0,-78 4 0,0 0 0,0 0 0,0 0 0,0-1 0,0 1 0,0-1 0,-1 0 0,1 1 0,0-1 0,-1-1 0,0 1 0,1 0 0,-1 0 0,0-1 0,0 0 0,0 1 0,0-1 0,-1 0 0,1 0 0,-1 0 0,0 0 0,0 0 0,0 0 0,0 0 0,0 0 0,-1 0 0,1-1 0,-1-5 0,1 6 0,-1 0 0,0 0 0,1 0 0,-1 0 0,0 0 0,-1 0 0,1 0 0,-1 0 0,1 0 0,-1 0 0,0 0 0,0 0 0,0 0 0,0 1 0,-1-1 0,1 0 0,-1 1 0,1-1 0,-1 1 0,0-1 0,0 1 0,0 0 0,-1 0 0,1 0 0,0 0 0,-1 0 0,1 1 0,-1-1 0,1 1 0,-1-1 0,-3 0 0,-2 1 0,-1-1 0,1 2 0,-1-1 0,0 2 0,1-1 0,-1 1 0,1 0 0,0 0 0,-1 1 0,1 1 0,0-1 0,0 1 0,0 0 0,0 1 0,1 0 0,-1 0 0,1 1 0,0 0 0,0 0 0,1 1 0,0 0 0,0 0 0,0 0 0,0 1 0,1-1 0,0 1 0,1 1 0,0-1 0,0 1 0,0 0 0,1-1 0,-3 10 0,-17 63 0,55-97 0,351-198 0,-263 152 0,-73 31 0,-43 25 0,-28 14 0,-4 7 0,0 1 0,2 1 0,0 1 0,1 2 0,1 0 0,1 2 0,-25 27 0,44-44 0,0 0 0,0-1 0,0 1 0,0-1 0,-1 0 0,-7 4 0,11-6 0,1-1 0,-1 0 0,0 1 0,0-1 0,0 0 0,0 0 0,0 0 0,0 1 0,0-1 0,0 0 0,0 0 0,0 0 0,0 0 0,1-1 0,-1 1 0,0 0 0,0 0 0,0 0 0,0-1 0,0 1 0,0-1 0,0 1 0,1 0 0,-1-1 0,0 0 0,0 1 0,1-1 0,-1 1 0,0-1 0,1 0 0,-1 1 0,0-1 0,1 0 0,-1 0 0,1 0 0,-1 1 0,1-1 0,0 0 0,-1 0 0,1 0 0,0 0 0,0 0 0,-1-1 0,0 0 0,0-1 0,-1 0 0,1 1 0,-1-1 0,1 1 0,-1 0 0,0 0 0,0 0 0,0 0 0,-1 0 0,1 0 0,0 0 0,-1 0 0,1 1 0,-1 0 0,0-1 0,1 1 0,-1 0 0,0 0 0,0 0 0,1 1 0,-1-1 0,0 1 0,0 0 0,0-1 0,-5 2 0,-1-2 0,0 2 0,0 0 0,0 0 0,0 0 0,0 1 0,0 0 0,-12 5 0,12-3 0,1 1 0,-1 0 0,1 0 0,-1 0 0,2 1 0,-1 0 0,1 1 0,-1 0 0,2 0 0,-1 0 0,1 1 0,0 0 0,1 0 0,-7 13 0,12-21 0,0 0 0,0 1 0,0-1 0,0 0 0,-1 0 0,1 0 0,0 1 0,0-1 0,0 0 0,0 0 0,0 0 0,0 1 0,0-1 0,0 0 0,0 0 0,0 0 0,0 1 0,0-1 0,0 0 0,0 0 0,0 1 0,0-1 0,0 0 0,0 0 0,0 0 0,0 1 0,0-1 0,0 0 0,0 0 0,0 0 0,0 1 0,0-1 0,1 0 0,-1 0 0,0 0 0,0 1 0,0-1 0,0 0 0,0 0 0,1 0 0,-1 0 0,0 0 0,0 1 0,0-1 0,1 0 0,-1 0 0,0 0 0,0 0 0,1 0 0,14-4 0,17-13 0,-8 3 0,-13 8 0,-1 1 0,-1-1 0,1 0 0,-1-1 0,0 0 0,0-1 0,11-13 0,-24 23 0,0 0 0,1-1 0,0 1 0,-1-1 0,1 0 0,-1 0 0,1 0 0,-1 0 0,0-1 0,1 1 0,-5-1 0,16-14 0,0 0 0,0 1 0,1 0 0,1 1 0,0 0 0,16-15 0,10-12 0,151-162 0,72-83 0,-238 252 0,-17 23 0,-8 9 0,-27 27 0,2 1 0,0 1 0,2 2 0,2 1 0,-30 47 0,33-38 0,2 2 0,1 0 0,3 1 0,1 0 0,3 1 0,-8 47 0,17-75 0,-8 46 0,10-59 0,0 0 0,1 1 0,0-1 0,0 0 0,0 0 0,1 0 0,0 0 0,-1 0 0,1 0 0,1 0 0,1 6 0,-1-8 0,0 0 0,0-1 0,0 1 0,0 0 0,0-1 0,0 1 0,0-1 0,0 0 0,0 0 0,1 0 0,-1 0 0,1 0 0,-1-1 0,1 1 0,-1-1 0,1 1 0,-1-1 0,1 0 0,3 0 0,59-4 0,-45 1 0,655-6 0,-401 11 0,149 15 0,-202-10 0,-50-3 0,65 21 0,-85 2 0,-109-18 0,0-1 0,66 3 0,197-14 0,-297 3 0,-1 0 0,0-1 0,1-1 0,-1 1 0,0-1 0,8-3 0,-14 5 0,0-1 0,0 1 0,0-1 0,0 1 0,0-1 0,0 1 0,0-1 0,0 0 0,0 0 0,-1 1 0,1-1 0,0 0 0,0 0 0,-1 0 0,1 0 0,0 0 0,-1 0 0,1 0 0,-1 0 0,1 0 0,-1 0 0,0-1 0,1 1 0,-1 0 0,0 0 0,0 0 0,0 0 0,0-1 0,0 1 0,0 0 0,0 0 0,0 0 0,-1 0 0,1 0 0,0-1 0,-1 1 0,1 0 0,0 0 0,-1 0 0,0 0 0,1 0 0,-1 0 0,0 0 0,1 0 0,-2-1 0,-5-6 0,0 0 0,0 0 0,-1 1 0,0 0 0,0 0 0,0 1 0,-1 0 0,0 0 0,0 1 0,-1 0 0,-18-6 0,-3 0 0,0 2 0,-56-9 0,-86-2 0,-301 5 0,439 15 0,-103 4 0,1 7 0,-150 30 0,-262 81 0,468-103 0,1 1 0,-436 95 0,392-94 0,-1-5 0,-145-1 0,235-17 0,81-1 0,779-3 0,251-9 0,123-90 0,-1170 100 0,63-4 0,-86 9 0,1 0 0,0 0 0,0 1 0,0 0 0,-1 1 0,1-1 0,-1 1 0,1 1 0,-1-1 0,12 7 0,-7-3 0,0-1 0,0 0 0,0 0 0,1-2 0,-1 1 0,1-1 0,0-1 0,0 0 0,12 0 0,9-1 0,0-1 0,36-5 0,-59 4 0,0 0 0,0-1 0,-1 0 0,1 0 0,0-1 0,-1 0 0,15-8 0,-22 10 0,0 0 0,0-1 0,0 1 0,-1-1 0,1 1 0,0-1 0,-1 0 0,1 1 0,-1-1 0,0 0 0,1 0 0,-1 0 0,0 0 0,0 0 0,0 0 0,-1 0 0,1-1 0,0 1 0,-1 0 0,1 0 0,-1-1 0,0 1 0,0 0 0,0-1 0,0 1 0,0 0 0,-1-1 0,1 1 0,-1 0 0,1 0 0,-1 0 0,0-1 0,0 1 0,0 0 0,0 0 0,-2-3 0,0-1 0,-1 1 0,0 1 0,0-1 0,0 0 0,0 1 0,-1 0 0,1 0 0,-1 0 0,0 1 0,0-1 0,-1 1 0,1 0 0,-11-3 0,-10-4 0,-45-10 0,68 19 0,-82-16 0,-1 3 0,-138-4 0,-181 20 0,320 0 0,-144 18 0,86-4 0,125-16 0,0 0 0,0-1 0,0-1 0,0 0 0,-25-7 0,-88-33 0,60 18 0,-56-14 0,-105-35 0,208 59 0,24 14 0,-1 0 0,1-1 0,0 1 0,0 0 0,0 0 0,0-1 0,0 1 0,0 0 0,0 0 0,0-1 0,0 1 0,0 0 0,0 0 0,0-1 0,0 1 0,0 0 0,0 0 0,0-1 0,0 1 0,0 0 0,0 0 0,0-1 0,0 1 0,0 0 0,1 0 0,-1 0 0,0-1 0,0 1 0,0 0 0,0 0 0,0 0 0,1-1 0,-1 1 0,0 0 0,0 0 0,0 0 0,1 0 0,-1 0 0,0-1 0,0 1 0,1 0 0,-1 0 0,0 0 0,0 0 0,1 0 0,-1 0 0,7-2 0,0 1 0,-1 0 0,1 0 0,0 0 0,0 1 0,7 0 0,120 13 0,213 46 0,-260-41 0,507 116 0,-353-76 0,62-13 0,-51-10 0,-244-33 0,-9 0 0,-19 1 0,-35-1 0,-284-16 0,37 0 0,-39-2 0,155 6 0,789 0 0,-353-1 0,-220 10 0,82-3 0,-101 4 0,-15-1 0,-60 0 0,-912 60 0,726-34 0,470-28 0,569-18 0,-648 15 0,-212 2 0,-111-21 0,97 12 0,-718-47 0,297 32 0,338 10 0,145 13 0,23 5 0,0 0 0,0 0 0,0 0 0,0 0 0,1 0 0,-1 0 0,0 1 0,0-1 0,0 0 0,0 0 0,0 0 0,0 0 0,0 0 0,0 0 0,1 0 0,-1 0 0,0-1 0,0 1 0,0 0 0,0 0 0,0 0 0,0 0 0,0 0 0,0 0 0,0 0 0,1 0 0,-1 0 0,0 0 0,0 0 0,0 0 0,0 0 0,0 0 0,0 0 0,0 0 0,0-1 0,0 1 0,0 0 0,0 0 0,0 0 0,0 0 0,0 0 0,0 0 0,0 0 0,0 0 0,0-1 0,0 1 0,0 0 0,0 0 0,0 0 0,0 0 0,0 0 0,0 0 0,0 0 0,0 0 0,0-1 0,0 1 0,0 0 0,0 0 0,0 0 0,0 0 0,0 0 0,0 0 0,0 0 0,41-4 0,833-18 0,-795 19 0,133 3 0,-182 2 0,-1 1 0,0 2 0,0 0 0,0 3 0,31 11 0,2 5 0,-9-5 0,87 45 0,-140-64 0,-1 0 0,1 0 0,0 0 0,0 0 0,-1 1 0,1-1 0,0 0 0,0 0 0,0 0 0,-1 0 0,1 0 0,0 0 0,0 0 0,0 1 0,-1-1 0,1 0 0,0 0 0,0 0 0,0 0 0,0 1 0,-1-1 0,1 0 0,0 0 0,0 0 0,0 1 0,0-1 0,0 0 0,0 0 0,0 1 0,0-1 0,-1 0 0,1 0 0,0 0 0,0 1 0,0-1 0,0 0 0,0 0 0,0 1 0,0-1 0,1 0 0,-1 0 0,0 1 0,0-1 0,0 0 0,0 0 0,0 1 0,0-1 0,0 0 0,0 0 0,1 0 0,-1 1 0,0-1 0,0 0 0,0 0 0,0 0 0,1 0 0,-1 1 0,-28 0 0,-82-10 0,-117-24 0,99 12 0,44 9 0,-260-52 0,283 44 0,47 10 0,15 3 0,23-1 0,9 4 0,0 1 0,0 2 0,53 4 0,105 21 0,-153-18 0,136 19 0,301 3 0,-441-28-1365,-8-1-5461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3T14:22:16.3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15988 134 24575,'1'-31'0,"0"2"0,-4 49 0,-4 17 0,-1-1 0,-2-1 0,-24 57 0,22-72 0,12-19 0,0-1 0,0 0 0,-1 0 0,1 0 0,0 0 0,0 0 0,0 0 0,0 0 0,-1 0 0,1 0 0,0 0 0,0 0 0,0 0 0,0 0 0,-1 0 0,1 0 0,0 0 0,0 0 0,0 0 0,-1 0 0,1 0 0,0 0 0,0 0 0,0 0 0,0 0 0,-1 0 0,1 0 0,0 0 0,0-1 0,0 1 0,0 0 0,0 0 0,-1 0 0,1 0 0,0 0 0,0 0 0,0-1 0,0 1 0,0 0 0,0 0 0,0 0 0,0 0 0,-1-1 0,1 1 0,0 0 0,0 0 0,0 0 0,0-1 0,0 1 0,0 0 0,-5-45 0,1 14 0,3 28 0,0 0 0,-1 0 0,1 0 0,-1 0 0,0 0 0,0 0 0,0 0 0,0 1 0,-1-1 0,1 1 0,-1 0 0,1 0 0,-1-1 0,0 2 0,0-1 0,0 0 0,0 1 0,0-1 0,0 1 0,0 0 0,-1 0 0,1 0 0,0 0 0,-5 0 0,-11-1 0,1 1 0,0 0 0,-27 3 0,17 0 0,-165 2 0,429 9 0,22 1 0,-165-16 0,-93 3 0,1-1 0,-1 0 0,0 0 0,0 0 0,0 0 0,0 0 0,0 0 0,0 0 0,1 0 0,-1 1 0,0-1 0,0 0 0,0 0 0,0 0 0,1 0 0,-1 0 0,0 0 0,0 0 0,0 0 0,0 0 0,1 0 0,-1 0 0,0 0 0,0 0 0,0 0 0,0 0 0,0 0 0,1 0 0,-1 0 0,0-1 0,0 1 0,0 0 0,0 0 0,0 0 0,1 0 0,-1 0 0,0 0 0,0 0 0,0 0 0,0-1 0,0 1 0,0 0 0,0 0 0,1 0 0,-1 0 0,0 0 0,0-1 0,0 1 0,0 0 0,0 0 0,0 0 0,0 0 0,0-1 0,0 1 0,0 0 0,0 0 0,0 0 0,0 0 0,0-1 0,0 1 0,0 0 0,0 0 0,0 0 0,0 0 0,0 0 0,-1-1 0,-14-5 0,-25-3 0,-27 4 0,-70 5 0,-35-2 0,155 1 0,0 0 0,0-2 0,0 0 0,0-1 0,-30-12 0,47 16 0,0 0 0,0 0 0,-1 0 0,1 0 0,0 0 0,0 0 0,-1 0 0,1 0 0,0 0 0,0 0 0,0 0 0,-1-1 0,1 1 0,0 0 0,0 0 0,0 0 0,0 0 0,-1 0 0,1-1 0,0 1 0,0 0 0,0 0 0,0 0 0,0-1 0,0 1 0,0 0 0,-1 0 0,1 0 0,0-1 0,0 1 0,0 0 0,0 0 0,0 0 0,0-1 0,0 1 0,0 0 0,0 0 0,0-1 0,0 1 0,0 0 0,0 0 0,0 0 0,0-1 0,1 1 0,-1 0 0,0 0 0,0 0 0,0-1 0,0 1 0,0 0 0,0 0 0,0 0 0,1-1 0,16-6 0,23 1 0,245 3 0,-170 4 0,-193-1 0,-456 20 0,532-19 0,12 1 0,30 0 0,56 0 0,41-3 0,145 2 0,-209 9 0,-60-5 0,-21 0 0,-26-1 0,-551 1 0,316-8 0,-229 3 0,1259 32 0,-378 14 0,-594-43 0,-89-2 0,-213-5 0,504 4 0,-1 0 0,1-1 0,-1-1 0,-12-2 0,22 4 0,1 0 0,-1 0 0,0-1 0,0 1 0,0 0 0,0 0 0,0 0 0,1 0 0,-1 0 0,0 0 0,0 0 0,0 0 0,0 0 0,0 0 0,1 0 0,-1 0 0,0-1 0,0 1 0,0 0 0,0 0 0,0 0 0,0 0 0,0 0 0,0 0 0,1-1 0,-1 1 0,0 0 0,0 0 0,0 0 0,0 0 0,0 0 0,0-1 0,0 1 0,0 0 0,0 0 0,0 0 0,0 0 0,0-1 0,0 1 0,0 0 0,0 0 0,0 0 0,0 0 0,0 0 0,0-1 0,-1 1 0,1 0 0,0 0 0,0 0 0,0 0 0,0 0 0,0-1 0,0 1 0,0 0 0,0 0 0,-1 0 0,1 0 0,0 0 0,0 0 0,0 0 0,0 0 0,0 0 0,-1-1 0,1 1 0,0 0 0,0 0 0,0 0 0,0 0 0,-1 0 0,36-9 0,86-12 0,237-47 0,-321 57 0,-37 11 0,0 0 0,0 0 0,0 0 0,-1 0 0,1 0 0,0 0 0,0 0 0,0 0 0,0 0 0,0 0 0,-1-1 0,1 1 0,0 0 0,0 0 0,0 0 0,0 0 0,0 0 0,0 0 0,0-1 0,0 1 0,0 0 0,0 0 0,-1 0 0,1 0 0,0-1 0,0 1 0,0 0 0,0 0 0,0 0 0,0 0 0,0-1 0,0 1 0,0 0 0,0 0 0,0 0 0,1 0 0,-1 0 0,0-1 0,0 1 0,0 0 0,0 0 0,0 0 0,0 0 0,0-1 0,0 1 0,0 0 0,0 0 0,1 0 0,-1 0 0,0 0 0,0 0 0,-21-3 0,-379 2 0,179 4 0,383-20 0,301-30 0,-106 10 0,-256 30 0,-288 9 0,-295 12 0,394-6 0,1 3 0,0 5 0,-117 35 0,166-33 0,37-17 0,1-1 0,0 0 0,-1 0 0,1 1 0,0-1 0,-1 0 0,1 1 0,0-1 0,-1 1 0,1-1 0,0 0 0,0 1 0,0-1 0,-1 1 0,1-1 0,0 1 0,0-1 0,0 1 0,0-1 0,0 1 0,0-1 0,0 1 0,0-1 0,0 0 0,0 1 0,0 0 0,17 12 0,24 2 0,0-3 0,0-1 0,1-2 0,76 7 0,177-7 0,-123-12 0,-180 3 0,0-1 0,-1 1 0,1-2 0,-15-3 0,21 4 0,1 1 0,-1 0 0,1-1 0,-1 1 0,1-1 0,0 1 0,-1-1 0,1 0 0,-1 1 0,1-1 0,0 0 0,0 0 0,0 0 0,-1 0 0,1 0 0,0-1 0,0 1 0,0 0 0,1 0 0,-1-1 0,0 1 0,0 0 0,1-1 0,-1 1 0,1-1 0,-1 1 0,1-1 0,-1 1 0,1-1 0,0 1 0,0-1 0,0 1 0,0-3 0,1 2 0,0 0 0,0 0 0,1 0 0,-1 0 0,0 0 0,1 1 0,-1-1 0,1 1 0,0-1 0,-1 1 0,1-1 0,0 1 0,0 0 0,0 0 0,0 0 0,0 0 0,0 0 0,0 0 0,1 1 0,-1-1 0,0 1 0,0-1 0,5 1 0,60-5 0,-59 4 0,47 2 0,-35 0 0,-33-1 0,-404-19 0,354 15 0,-68 5 0,79 1 0,0-2 0,-70-10 0,99 3 0,23 7 0,0 0 0,0-1 0,0 1 0,0 0 0,0 0 0,0-1 0,0 1 0,0 0 0,0 0 0,0-1 0,0 1 0,0 0 0,0 0 0,1 0 0,-1-1 0,0 1 0,0 0 0,0 0 0,0-1 0,0 1 0,1 0 0,-1 0 0,0 0 0,0 0 0,0-1 0,1 1 0,-1 0 0,0 0 0,0 0 0,1 0 0,-1 0 0,0 0 0,0 0 0,0 0 0,1 0 0,-1 0 0,0 0 0,0-1 0,1 1 0,-1 0 0,1 1 0,45-9 0,-2 8 0,-1 1 0,0 3 0,-1 1 0,74 19 0,-112-23 0,1 0 0,-1 1 0,1 0 0,-1-1 0,1 2 0,-1-1 0,0 0 0,5 5 0,-9-7 0,0 0 0,1 0 0,-1 0 0,0 1 0,0-1 0,0 0 0,1 0 0,-1 1 0,0-1 0,0 0 0,0 0 0,0 1 0,0-1 0,0 0 0,1 0 0,-1 1 0,0-1 0,0 0 0,0 1 0,0-1 0,0 0 0,0 1 0,0-1 0,0 0 0,0 0 0,0 1 0,-1-1 0,1 0 0,0 0 0,0 1 0,0-1 0,0 0 0,0 1 0,0-1 0,-1 0 0,1 0 0,0 0 0,0 1 0,0-1 0,-1 0 0,1 0 0,0 1 0,-28 7 0,-66 0 0,-138-7 0,3 0 0,-221 36 0,428-32 0,22-5 0,0 0 0,0 0 0,0 0 0,0 0 0,0 0 0,0 0 0,1 0 0,-1 0 0,0 0 0,0 0 0,0 0 0,0 0 0,0 0 0,0 0 0,0 1 0,0-1 0,0 0 0,0 0 0,0 0 0,0 0 0,0 0 0,0 0 0,0 0 0,0 0 0,0 0 0,0 0 0,0 0 0,0 1 0,0-1 0,0 0 0,0 0 0,0 0 0,0 0 0,0 0 0,0 0 0,0 0 0,0 0 0,0 0 0,0 0 0,0 0 0,0 1 0,0-1 0,0 0 0,0 0 0,0 0 0,0 0 0,0 0 0,0 0 0,0 0 0,-1 0 0,1 0 0,0 0 0,0 0 0,0 0 0,0 0 0,0 0 0,0 0 0,37 3 0,413-37 0,-261 15 0,-456 21 0,127-4 0,94 4 0,26-1 0,1-1 0,-34-3 0,99-7 0,252-11 0,3 1 0,-423 17 0,-719 4 0,1187-1 0,-1511 0 0,1388-1 0,294 4 0,-353 5 0,179 32 0,-281-28 0,-41-3 0,-28-4 0,-37-1 0,-327-3 0,33-2 0,235 5 0,-131 23 0,114-7 0,0-5 0,-172-1 0,282-14 0,-23 0 0,28-1 0,22 1 0,793 0 0,-1020 0 0,203 0 0,8-2 0,20-3 0,37-4 0,326-2 0,-272 11 0,-344 0 0,-324-40 0,514 36 0,24 2 0,0 0 0,-28-8 0,37 3 0,20 2 0,26 0 0,598-2 0,-371 10 0,-90-3 0,-783-14 0,-83 0 0,1470-28 0,-751 38 0,-24 1 0,-47 0 0,-679 1 0,342 4 0,-46 27 0,4 35 0,-3 0 0,316-60 0,184-14 0,0 3 0,76 3 0,-66 3 0,545-3 0,-165 2 0,-1096 2 0,624 0 0,11-2 0,26-3 0,49-4 0,681-3 0,-509 13 0,-1029-1 0,1266 0 0,-590-15 0,7-1 0,-320-4 0,302 17 0,541-9 0,-134 0 0,108 11 0,-711-1 0,-250 5 0,537 2 0,35 4 0,40 7 0,114 14 0,1-7 0,206 2 0,-477-24 0,54 1 0,0-2 0,0-3 0,-72-11 0,82-2 0,40 16 0,-1 0 0,1-1 0,0 1 0,-1 0 0,1 0 0,0-1 0,-1 1 0,1 0 0,-1 0 0,1-1 0,0 1 0,0 0 0,-1-1 0,1 1 0,0-1 0,0 1 0,-1 0 0,1-1 0,0 1 0,0-1 0,0 1 0,0 0 0,0-1 0,-1 1 0,1-1 0,0 1 0,0-2 0,1 2 0,0-1 0,0 0 0,0 0 0,-1 1 0,1-1 0,0 0 0,0 1 0,0-1 0,0 1 0,0-1 0,0 1 0,0 0 0,0-1 0,1 1 0,-1 0 0,0 0 0,2-1 0,15-1 0,1 0 0,31 2 0,-32 0 0,0 0 0,29-4 0,-97-15 0,-5 0 0,54 19 0,1 0 0,0 0 0,0 0 0,0 0 0,0 0 0,0 0 0,-1 0 0,1 0 0,0 0 0,0 0 0,0 0 0,0 0 0,-1 0 0,1 0 0,0 0 0,0 0 0,0 0 0,0 0 0,0 0 0,0 0 0,-1 0 0,1-1 0,0 1 0,0 0 0,0 0 0,0 0 0,0 0 0,0 0 0,0 0 0,0 0 0,-1-1 0,1 1 0,0 0 0,0 0 0,0 0 0,0 0 0,0 0 0,0-1 0,0 1 0,0 0 0,0 0 0,0 0 0,0 0 0,0-1 0,0 1 0,0 0 0,0 0 0,0 0 0,0 0 0,0 0 0,0-1 0,0 1 0,0 0 0,0 0 0,1 0 0,-1 0 0,0 0 0,0 0 0,0-1 0,0 1 0,0 0 0,0 0 0,0 0 0,0 0 0,1 0 0,-1 0 0,0 0 0,0 0 0,0 0 0,18-5 0,24 2 0,32 3 0,-54 0 0,-54 1 0,-1911-1 0,2352 0 0,-1013 13 0,-51 1 0,608-12 0,-61 10 0,8 0 0,616-1 0,-397-5 0,111 5 0,244 45 0,-406-45 0,87 3 0,-816-17 0,92 2 0,524-2 0,47 3 0,0 0 0,0 0 0,0 0 0,0 0 0,0-1 0,0 1 0,0 0 0,1 0 0,-1 0 0,0 0 0,0 0 0,0 0 0,0-1 0,0 1 0,0 0 0,0 0 0,0 0 0,0 0 0,0 0 0,0-1 0,0 1 0,0 0 0,0 0 0,0 0 0,0 0 0,-1 0 0,1 0 0,0-1 0,0 1 0,0 0 0,0 0 0,0 0 0,0 0 0,0 0 0,0 0 0,0 0 0,0-1 0,-1 1 0,1 0 0,0 0 0,0 0 0,0 0 0,0 0 0,0 0 0,-1 0 0,71-12 0,1358-47 0,-1581 61 0,-189-8 0,298-3 0,44 9 0,0 0 0,0 0 0,-1 0 0,1 0 0,0 0 0,0 0 0,0 0 0,-1 0 0,1 0 0,0 0 0,0 0 0,0 0 0,0 0 0,0-1 0,-1 1 0,1 0 0,0 0 0,0 0 0,0 0 0,0 0 0,-1 0 0,1 0 0,0 0 0,0 0 0,0-1 0,0 1 0,0 0 0,0 0 0,0 0 0,-1 0 0,1 0 0,0-1 0,0 1 0,0 0 0,0 0 0,0 0 0,0 0 0,0 0 0,0-1 0,0 1 0,0 0 0,0 0 0,0 0 0,0-1 0,0 1 0,0 0 0,0 0 0,0 0 0,0 0 0,0 0 0,0-1 0,0 1 0,23-4 0,157-2 0,72-7 0,-7-21 0,-365 29 0,-168-8 0,0 0 0,-32 14 0,412 5 0,0 3 0,116 28 0,-80-13 0,52 3 0,129 27 0,-319-51 0,-22 0 0,-405-6 0,-221 7 0,638-3 0,-12-1 0,0 2 0,0 1 0,0 2 0,0 1 0,-37 12 0,69-18 0,0 0 0,0 0 0,0 0 0,0 0 0,1 1 0,-1-1 0,0 0 0,0 0 0,0 0 0,0 0 0,0 0 0,0 0 0,1 0 0,-1 1 0,0-1 0,0 0 0,0 0 0,0 0 0,0 0 0,0 0 0,0 1 0,0-1 0,0 0 0,0 0 0,0 0 0,1 1 0,-1-1 0,0 0 0,0 0 0,0 0 0,0 0 0,0 1 0,-1-1 0,1 0 0,0 0 0,0 0 0,0 0 0,0 1 0,0-1 0,0 0 0,0 0 0,0 0 0,0 0 0,0 1 0,0-1 0,0 0 0,-1 0 0,1 0 0,0 0 0,0 0 0,0 0 0,0 0 0,0 1 0,-1-1 0,1 0 0,21 3 0,56-1 0,0-4 0,138-20 0,-20 0 0,-97 17 0,-12 1 0,-63 2 0,-23 2 0,0 0 0,0 0 0,0 0 0,0-1 0,0 1 0,0 0 0,0 0 0,0 0 0,0 0 0,0 0 0,0 0 0,0 0 0,0 0 0,0 0 0,0 0 0,0 0 0,0-1 0,0 1 0,0 0 0,0 0 0,0 0 0,-355-60 0,332 51 0,33 5 0,46 2 0,-52 2 0,35 0 0,40 1 0,1-4 0,-1-3 0,102-21 0,-179 27 0,-1 0 0,0 0 0,0 0 0,0-1 0,0 1 0,1 0 0,-1-1 0,0 1 0,0-1 0,0 1 0,0-1 0,0 1 0,0-1 0,0 0 0,0 0 0,0 1 0,0-1 0,1-2 0,-2 3 0,0-1 0,-1 0 0,1 1 0,0-1 0,0 1 0,-1-1 0,1 1 0,0-1 0,-1 1 0,1-1 0,-1 1 0,1-1 0,0 1 0,-1-1 0,1 1 0,-1 0 0,1-1 0,-1 1 0,0 0 0,1-1 0,-1 1 0,1 0 0,-1 0 0,0-1 0,-52-15 0,49 16 0,-48-11 0,-1 3 0,0 2 0,-1 3 0,-74 4 0,-213 35 0,317-33 0,-91 7 0,-1-6 0,-190-17 0,99 2 0,116 7 0,-293-5 0,264 11 0,-125 18 0,273-24 0,566-72 0,2 34 0,-571 42 0,-20 4 0,-41 10 0,-366 92 0,185-52 0,112-27 0,-252 63 0,243-67 0,-134 10 0,236-32 0,-23 2 0,-55-3 0,88-1 0,7 0 0,19-2 0,35-2 0,12 3 0,284 4 0,-239 11 0,-65-6 0,62 0 0,-98-6 0,-11-1 0,1 1 0,-1-1 0,0 0 0,1 0 0,-1-1 0,0 1 0,0-1 0,1 0 0,-1 0 0,4-2 0,-8 2 0,0 0 0,1 1 0,-1-1 0,0 0 0,0 1 0,0-1 0,0 0 0,0 1 0,0-1 0,0 0 0,0 1 0,-1-1 0,1 0 0,0 1 0,0-1 0,-1 0 0,1 1 0,0-1 0,-1 0 0,1 1 0,0-1 0,-1 1 0,1-1 0,-1 1 0,1-1 0,-1 1 0,1-1 0,-1 1 0,1-1 0,-1 1 0,0-1 0,-23-20 0,22 19 0,-24-21 0,-1 2 0,0 0 0,-1 2 0,-2 1 0,0 1 0,0 2 0,-2 0 0,-48-14 0,-11 8 0,-1 4 0,0 3 0,-1 5 0,-141 3 0,791 20 0,-116 0 0,-414-14 0,13-1 0,1 3 0,0 0 0,47 11 0,-168-3 0,-360-24 0,133 0 0,1147 16 0,-742 4 0,171 32 0,-261-36 0,-11 1 0,-28 0 0,-50-1 0,-1008-55 0,1436 51 0,-293 2 0,50-1 0,192 24 0,-293-23 0,-1 1 0,0-1 0,1 1 0,-1-1 0,1 1 0,-1 0 0,0 0 0,1 0 0,-1 1 0,0-1 0,3 3 0,-6 3 0,-17 0 0,-37-1 0,0-3 0,-88-5 0,49 0 0,-140 1 0,584 1 0,-1435 0 0,1068 3 0,34 2 0,35 4 0,-11-5 0,141 19 0,-152-18 0,0 2 0,-1 2 0,54 21 0,-82-30 0,0 0 0,0 1 0,0-1 0,0 0 0,0 0 0,-1 1 0,1-1 0,0 0 0,0 1 0,0-1 0,-1 1 0,1-1 0,0 1 0,0 0 0,-1-1 0,1 1 0,0 0 0,-1-1 0,1 1 0,-1 0 0,1 0 0,-1-1 0,1 1 0,-1 0 0,0 0 0,1 0 0,-1 0 0,0-1 0,1 3 0,-3-2 0,1 0 0,0 0 0,0 0 0,0 0 0,0 0 0,-1 0 0,1-1 0,0 1 0,-1 0 0,1-1 0,-1 1 0,1-1 0,-1 0 0,1 1 0,-3-1 0,-69 8 0,71-8 0,-556 3 0,281-6 0,-82 3 0,458 0 0,761-26 0,-928 27 0,0-3 0,0-3 0,-68-14 0,-39-11 0,763 31 0,-1514-1 0,1053-16 0,107 5 0,131-10 0,-343 18 0,-22 3 0,0 0 0,0 0 0,0 0 0,0 0 0,-1 0 0,1 0 0,0 0 0,0 0 0,0 0 0,0 0 0,0 0 0,0 0 0,0 0 0,0 0 0,0-1 0,0 1 0,0 0 0,0 0 0,0 0 0,0 0 0,0 0 0,0 0 0,0 0 0,0 0 0,0 0 0,0 0 0,0 0 0,0 0 0,0 0 0,0 0 0,0-1 0,0 1 0,1 0 0,-1 0 0,0 0 0,0 0 0,0 0 0,0 0 0,0 0 0,0 0 0,0 0 0,0 0 0,0 0 0,0 0 0,0 0 0,-32-4 0,20 2 0,-108-11 0,-339-22 0,378 36 0,30-1 0,38 0 0,14 0 0,703 0 0,-1734 0 0,1332 23 0,-166-8 0,618 56 0,-713-66 0,-31-1 0,-12-1 0,-23 1 0,-184 6 0,-327-26 0,447 11 0,-238-21 0,246 16 0,-154-41 0,162 31 0,66 15 0,20 2 0,26 1 0,89 2 0,-1 5 0,220 37 0,-334-39 0,-14 0 0,-30 1 0,-52-3 0,23-2 0,55 1 0,8 0 0,33-1 0,-14 1 0,460 17 0,-444-15 0,-28-3 0,0 1 0,0 0 0,-1 1 0,1 0 0,0 1 0,-1 0 0,1 1 0,-1-1 0,13 7 0,-22-9 0,0 0 0,0 0 0,0 1 0,0-1 0,1 0 0,-1 0 0,0 0 0,0 0 0,0 1 0,0-1 0,0 0 0,0 0 0,0 0 0,0 0 0,0 1 0,0-1 0,0 0 0,0 0 0,0 0 0,0 0 0,0 1 0,0-1 0,0 0 0,0 0 0,0 0 0,0 0 0,-1 1 0,1-1 0,0 0 0,0 0 0,0 0 0,0 0 0,0 0 0,0 0 0,0 1 0,-1-1 0,1 0 0,0 0 0,0 0 0,0 0 0,0 0 0,0 0 0,-1 0 0,1 0 0,0 0 0,0 0 0,0 0 0,0 1 0,-1-1 0,1 0 0,0 0 0,0 0 0,0 0 0,0 0 0,-1 0 0,1-1 0,0 1 0,0 0 0,0 0 0,0 0 0,-1 0 0,1 0 0,-31 5 0,0-1 0,0-1 0,0-2 0,-38-4 0,40 3 0,-91-10 0,1-5 0,-140-35 0,130 23 0,-133-27 0,247 50 0,15 2 0,27 1 0,79 0 0,292 10 0,-375-8 0,0 2 0,43 9 0,-49-2 0,-27-2 0,-34 0 0,-294 0 0,317-8 0,20-1 0,0 1 0,0 0 0,0-1 0,1 1 0,-1 0 0,0 0 0,0 0 0,0 0 0,0 0 0,0 0 0,0 0 0,0 0 0,1 0 0,-1 0 0,0 0 0,0 1 0,0-1 0,0 0 0,0 1 0,1-1 0,-1 0 0,0 1 0,0-1 0,1 1 0,-2 0 0,25 9 0,49 6 0,6-5 0,-44-8 0,-1 2 0,33 9 0,-57-11 0,-1-1 0,0 1 0,0 1 0,0-1 0,0 1 0,0 1 0,-1-1 0,0 1 0,0 1 0,0-1 0,-1 1 0,10 11 0,-16-17 0,0 1 0,1-1 0,-1 0 0,0 1 0,1-1 0,-1 0 0,0 1 0,0-1 0,0 1 0,1-1 0,-1 1 0,0-1 0,0 0 0,0 1 0,0-1 0,0 1 0,0-1 0,0 1 0,0-1 0,0 1 0,0-1 0,0 1 0,0-1 0,0 1 0,0-1 0,0 1 0,0-1 0,0 0 0,-1 1 0,1-1 0,0 1 0,0-1 0,-1 1 0,1-1 0,0 0 0,0 1 0,-1-1 0,1 0 0,0 1 0,-1-1 0,1 0 0,-1 1 0,1-1 0,0 0 0,-1 0 0,1 0 0,-1 1 0,1-1 0,-2 0 0,-26 6 0,28-6 0,-26 2 0,1-1 0,0-1 0,0-2 0,0 0 0,0-2 0,-44-11 0,-3-8 0,-70-32 0,115 46 0,0 2 0,-1 1 0,1 2 0,-1 0 0,0 2 0,-46 2 0,32 0 0,25-1 0,9 1 0,0-1 0,1 1 0,-1 1 0,0-1 0,0 1 0,-12 3 0,20-4 0,-1 0 0,1 0 0,0 0 0,-1 1 0,1-1 0,0 0 0,-1 0 0,1 0 0,-1 0 0,1 0 0,0 0 0,-1 0 0,1 1 0,0-1 0,-1 0 0,1 0 0,0 1 0,0-1 0,-1 0 0,1 0 0,0 1 0,0-1 0,-1 0 0,1 1 0,0-1 0,0 0 0,0 1 0,-1-1 0,1 0 0,0 1 0,0-1 0,0 1 0,0-1 0,0 0 0,0 1 0,0-1 0,0 0 0,0 1 0,0-1 0,0 1 0,0-1 0,0 0 0,0 1 0,18 12 0,27 4 0,-11-1 0,-34-16 0,0 0 0,1 0 0,-1 0 0,0 0 0,0 0 0,0 0 0,1 1 0,-1-1 0,0 0 0,0 0 0,0 0 0,0 1 0,0-1 0,1 0 0,-1 0 0,0 0 0,0 1 0,0-1 0,0 0 0,0 0 0,0 1 0,0-1 0,0 0 0,0 0 0,0 0 0,0 1 0,0-1 0,0 0 0,0 0 0,0 1 0,0-1 0,0 0 0,0 0 0,0 1 0,0-1 0,0 0 0,-1 0 0,1 0 0,0 1 0,0-1 0,-20 7 0,-17-5 0,0-1 0,0-2 0,1-1 0,-60-12 0,25 4 0,-231-16 0,691 28 0,-187-4 0,-65 1 0,161 3 0,-256 4 0,-26-1 0,-16-5 0,0 0 0,0 0 0,0 0 0,0 0 0,0 0 0,0 0 0,0-1 0,-1 1 0,1 0 0,0 0 0,0 0 0,0 0 0,0 0 0,0 0 0,-1 0 0,1 0 0,0 0 0,0 0 0,0 0 0,0 0 0,0 0 0,-1 0 0,1 0 0,0 0 0,0 0 0,0 0 0,0 0 0,0 0 0,-1 1 0,1-1 0,0 0 0,0 0 0,0 0 0,0 0 0,0 0 0,0 0 0,0 0 0,-1 0 0,1 0 0,0 1 0,0-1 0,0 0 0,0 0 0,0 0 0,0 0 0,0 0 0,0 1 0,0-1 0,0 0 0,0 0 0,0 0 0,0 0 0,0 0 0,0 1 0,0-1 0,0 0 0,0 0 0,0 0 0,0 0 0,0 0 0,0 1 0,0-1 0,0 0 0,0 0 0,0 0 0,0 0 0,0 1 0,-66 6 0,-1-2 0,-94-5 0,65-1 0,-507 0 0,872 1 0,-574-1 0,-369 3 0,366 25 0,16 0 0,779-28 0,-449 2 0,0 1 0,0 2 0,68 16 0,-88-9 0,-28-3 0,-32-2 0,15-10 0,-1-2 0,1 0 0,1-2 0,-1-1 0,1 0 0,-44-25 0,69 33 0,0 1 0,0-1 0,0 1 0,0-1 0,0 1 0,0-1 0,1 1 0,-1-1 0,0 0 0,0 0 0,0 0 0,1 1 0,-1-1 0,0 0 0,1 0 0,-2-2 0,8-9 0,35-4 0,44-3 0,173-17 0,94 21 0,-306 13 0,-1 2 0,1 3 0,0 1 0,0 2 0,49 14 0,-62-13 0,-27-7 0,1 1 0,-1-1 0,1 2 0,-1-1 0,1 1 0,-1 0 0,0 0 0,0 1 0,0 0 0,0 0 0,6 5 0,-12-8 0,0 0 0,0 1 0,0-1 0,0 0 0,0 1 0,0-1 0,0 0 0,0 0 0,0 1 0,0-1 0,0 0 0,-1 1 0,1-1 0,0 0 0,0 1 0,0-1 0,-1 0 0,1 0 0,0 1 0,0-1 0,-1 0 0,1 0 0,0 0 0,0 1 0,-1-1 0,1 0 0,0 0 0,-1 0 0,1 0 0,0 0 0,-1 0 0,1 1 0,0-1 0,-1 0 0,1 0 0,0 0 0,-1 0 0,1 0 0,0 0 0,-1 0 0,1 0 0,0-1 0,0 1 0,-1 0 0,-40 6 0,1-2 0,-1-1 0,-53-4 0,17 0 0,-748 0 0,944-7 0,-27 0 0,632-3 0,-468 11 0,-666-26 0,258 12 0,-339-28 0,387 31 0,-32-1 0,-543 10 0,337 3 0,286 2 0,1 3 0,-61 13 0,62-9 0,0-2 0,-62 1 0,181-5 0,71 14 0,8 0 0,-98-14 0,165 22 0,-183-21 0,0 2 0,-1 1 0,0 1 0,0 1 0,34 19 0,-60-29 0,-1 0 0,1 0 0,-1 0 0,1 1 0,0-1 0,-1 0 0,1 1 0,-1-1 0,1 0 0,-1 1 0,1-1 0,-1 1 0,1-1 0,-1 1 0,1-1 0,-1 1 0,0-1 0,1 1 0,-1-1 0,0 1 0,1 0 0,-1-1 0,0 1 0,0 0 0,1 0 0,-14 5 0,-33-2 0,42-4 0,-45 1 0,-1-2 0,1-2 0,-59-12 0,103 13 0,7 0 0,15-1 0,30 0 0,595 1 0,-348 3 0,-821-41 0,337 18 0,-206 3 0,390 19 0,3 0 0,-1 1 0,1-1 0,0 0 0,-1 0 0,1 0 0,0 0 0,-1 0 0,1-1 0,0 0 0,-1 1 0,1-1 0,0-1 0,0 1 0,0 0 0,-3-2 0,8 1 0,0 1 0,0 0 0,0 0 0,0 0 0,1 0 0,-1 0 0,0 1 0,0-1 0,1 1 0,-1-1 0,0 1 0,1 0 0,2 0 0,434-9 0,-274 11 0,646-1 0,-1424-15 0,51 0 0,545 14 0,30 0 0,38 0 0,349 15 0,-50-1 0,-253-8 0,-89-5 0,-1 0 0,1 1 0,-1-1 0,1 2 0,-1-1 0,0 1 0,0 0 0,0 0 0,-1 1 0,8 5 0,-13-9 0,-1 1 0,1-1 0,-1 0 0,0 1 0,1-1 0,-1 0 0,1 1 0,-1-1 0,0 0 0,1 1 0,-1-1 0,0 1 0,1-1 0,-1 1 0,0-1 0,0 1 0,1-1 0,-1 1 0,0-1 0,0 1 0,0-1 0,0 1 0,0-1 0,0 1 0,0-1 0,0 1 0,0-1 0,0 1 0,0-1 0,0 2 0,-15 7 0,-33 0 0,46-9 0,-427 9 0,794-12 0,-356 3 0,1-1 0,-1 0 0,0 0 0,14-5 0,-23 6 0,0 0 0,0 0 0,-1 0 0,1 0 0,0 0 0,0 0 0,0 0 0,0 0 0,0 0 0,-1-1 0,1 1 0,0 0 0,0 0 0,0 0 0,0 0 0,0 0 0,0 0 0,0 0 0,-1 0 0,1-1 0,0 1 0,0 0 0,0 0 0,0 0 0,0 0 0,0 0 0,0 0 0,0-1 0,0 1 0,0 0 0,0 0 0,0 0 0,0 0 0,0-1 0,0 1 0,0 0 0,0 0 0,0 0 0,0 0 0,0 0 0,0-1 0,0 1 0,0 0 0,0 0 0,0 0 0,0 0 0,0 0 0,0 0 0,1-1 0,-1 1 0,0 0 0,0 0 0,0 0 0,0 0 0,0 0 0,0 0 0,-20-4 0,-118-3 0,81 6 0,0-3 0,-88-16 0,117 9 0,28 10 0,0 1 0,0-1 0,0 1 0,0 0 0,0-1 0,0 1 0,0 0 0,0-1 0,0 1 0,1 0 0,-1 0 0,0-1 0,0 1 0,0 0 0,0-1 0,1 1 0,-1 0 0,0 0 0,0-1 0,1 1 0,-1 0 0,0 0 0,0-1 0,1 1 0,-1 0 0,0 0 0,1 0 0,-1 0 0,0 0 0,1-1 0,-1 1 0,0 0 0,1 0 0,-1 0 0,0 0 0,1 0 0,-1 0 0,0 0 0,1 0 0,57-7 0,177 7 0,-907 3 0,345-6 0,-272 3 0,819-2 0,241 5 0,-412 5 0,-49-8 0,0 0 0,0 0 0,0 0 0,0 0 0,0 0 0,1 0 0,-1 0 0,0 0 0,0 0 0,0 0 0,0 0 0,0 0 0,0 0 0,1 0 0,-1 0 0,0 0 0,0 0 0,0 1 0,0-1 0,0 0 0,1 0 0,-1 0 0,0 0 0,0 0 0,0 0 0,0 0 0,0 0 0,0 0 0,0 1 0,0-1 0,0 0 0,0 0 0,1 0 0,-1 0 0,0 0 0,0 1 0,0-1 0,0 0 0,0 0 0,0 0 0,0 0 0,0 0 0,0 1 0,0-1 0,0 0 0,0 0 0,0 0 0,0 0 0,0 0 0,0 1 0,0-1 0,-1 0 0,1 0 0,0 0 0,0 0 0,0 0 0,0 0 0,0 1 0,0-1 0,0 0 0,0 0 0,0 0 0,-1 0 0,1 0 0,-26 5 0,-489 4 0,313-12 0,113 3 0,20 0 0,52 0 0,20 0 0,910 72 0,-895-70 0,-3-1 0,0 1 0,0 1 0,-1 0 0,17 6 0,-31-9 0,0 0 0,0 0 0,0 0 0,-1 0 0,1 0 0,0 0 0,0 0 0,0 0 0,0 0 0,-1 0 0,1 0 0,0 0 0,0 1 0,0-1 0,0 0 0,0 0 0,0 0 0,-1 0 0,1 0 0,0 0 0,0 1 0,0-1 0,0 0 0,0 0 0,0 0 0,0 0 0,0 1 0,0-1 0,0 0 0,0 0 0,0 0 0,0 0 0,0 1 0,0-1 0,0 0 0,0 0 0,0 0 0,0 0 0,0 1 0,0-1 0,0 0 0,0 0 0,0 0 0,0 0 0,0 1 0,0-1 0,1 0 0,-1 0 0,0 0 0,0 0 0,0 0 0,0 0 0,0 1 0,1-1 0,-29 5 0,0-2 0,0 0 0,0-2 0,-34-3 0,-1 1 0,-735-17 0,128 8 0,522 10 0,645 14 0,0-1 0,-468-13 0,-15-1 0,0 1 0,-1 0 0,1 1 0,-1 1 0,1 0 0,16 5 0,-30-7 0,-1 0 0,1 0 0,0 0 0,0 0 0,0 0 0,0 0 0,0 0 0,0 0 0,0 0 0,0 0 0,0 0 0,0 0 0,0 0 0,-1 0 0,1 0 0,0 0 0,0 0 0,0 0 0,0 0 0,0 0 0,0 0 0,0 1 0,0-1 0,0 0 0,0 0 0,0 0 0,0 0 0,0 0 0,0 0 0,0 0 0,0 0 0,0 0 0,0 0 0,0 1 0,0-1 0,0 0 0,0 0 0,0 0 0,0 0 0,0 0 0,0 0 0,0 0 0,0 0 0,0 0 0,0 0 0,0 1 0,0-1 0,0 0 0,0 0 0,0 0 0,0 0 0,0 0 0,0 0 0,1 0 0,-1 0 0,0 0 0,0 0 0,0 0 0,0 0 0,0 0 0,0 0 0,0 0 0,0 0 0,0 0 0,-13 5 0,-17 0 0,-17-2 0,-1-1 0,0-3 0,0-1 0,0-3 0,-92-21 0,62 8 0,0 4 0,-80-4 0,411 20 0,-96-3 0,-297-25 0,-108-8 0,246 34 0,0 0 0,0 0 0,0 0 0,0 0 0,0 0 0,1-1 0,-1 1 0,0-1 0,0 0 0,0 1 0,0-1 0,1 0 0,-1 0 0,0 0 0,1 0 0,-4-3 0,8 3 0,0 0 0,0 0 0,0 0 0,1 0 0,-1 0 0,0 1 0,0 0 0,1-1 0,5 2 0,208-2 0,72-4 0,-260-1 0,-29 6 0,0-1 0,0 1 0,0 0 0,0 0 0,0-1 0,0 1 0,0 0 0,0 0 0,0-1 0,0 1 0,0 0 0,0 0 0,0-1 0,0 1 0,-1 0 0,1 0 0,0 0 0,0-1 0,0 1 0,0 0 0,-1 0 0,1 0 0,0 0 0,0-1 0,0 1 0,-1 0 0,1 0 0,0 0 0,0 0 0,0 0 0,-1 0 0,1 0 0,0 0 0,0 0 0,-1 0 0,1 0 0,0 0 0,0 0 0,-1 0 0,1 0 0,0 0 0,0 0 0,-1 0 0,1 0 0,0 0 0,-1 0 0,-55-7 0,-591-23 0,746 33 0,339 27 0,-317-12 0,176 50 0,-254-50 0,-43-18 0,0 0 0,0 0 0,1 0 0,-1 0 0,0 0 0,0 0 0,1 0 0,-1 0 0,0 0 0,0 0 0,1 1 0,-1-1 0,0 0 0,0 0 0,0 0 0,1 0 0,-1 1 0,0-1 0,0 0 0,0 0 0,0 0 0,0 1 0,1-1 0,-1 0 0,0 0 0,0 1 0,0-1 0,0 0 0,0 0 0,0 1 0,0-1 0,0 0 0,0 0 0,0 1 0,0-1 0,0 0 0,0 0 0,0 1 0,0-1 0,0 0 0,0 0 0,0 1 0,0-1 0,0 0 0,0 0 0,-1 1 0,1-1 0,0 0 0,0 0 0,0 0 0,0 1 0,0-1 0,-1 0 0,1 0 0,0 0 0,0 0 0,-1 1 0,1-1 0,0 0 0,0 0 0,0 0 0,-1 0 0,1 0 0,0 0 0,0 0 0,-1 0 0,1 0 0,-1 0 0,-10 3 0,-1-2 0,0 1 0,0-2 0,0 0 0,0 0 0,-22-4 0,0 1 0,-297-35 0,80 8 0,557 32 0,-226-3 0,-487-12 0,9-1 0,-108 15 0,523 1 0,0 0 0,0 0 0,26 9 0,3-1 0,271 44 0,-353-57 0,-59 4 0,26 0 0,23-1 0,-19-1 0,46 1 0,16 0 0,6 0 0,287-2 0,331 5 0,-614-3 0,0 0 0,0 1 0,0 0 0,0 1 0,11 3 0,-18-5 0,0 0 0,0 0 0,0 0 0,0 0 0,-1 0 0,1 0 0,0 0 0,0 0 0,0 0 0,0 0 0,0 0 0,-1 0 0,1 0 0,0 0 0,0 0 0,0 0 0,0 0 0,0 0 0,0 0 0,0 0 0,-1 1 0,1-1 0,0 0 0,0 0 0,0 0 0,0 0 0,0 0 0,0 0 0,0 0 0,0 1 0,0-1 0,0 0 0,0 0 0,0 0 0,0 0 0,0 0 0,0 1 0,0-1 0,0 0 0,0 0 0,0 0 0,0 0 0,0 0 0,0 0 0,0 1 0,0-1 0,0 0 0,0 0 0,0 0 0,0 0 0,0 0 0,0 1 0,0-1 0,0 0 0,0 0 0,0 0 0,1 0 0,-1 0 0,0 0 0,0 0 0,0 0 0,0 0 0,0 1 0,0-1 0,0 0 0,1 0 0,-1 0 0,0 0 0,-32 5 0,-160 2 0,-270-25 0,320 9 0,300 9 0,173-21 0,-538-22 0,180 34 0,26 9 0,1 0 0,0-1 0,0 1 0,0 0 0,1 0 0,-1 0 0,0-1 0,0 1 0,0 0 0,0 0 0,0-1 0,0 1 0,0 0 0,0 0 0,0 0 0,0-1 0,1 1 0,-1 0 0,0 0 0,0 0 0,0 0 0,0-1 0,0 1 0,1 0 0,-1 0 0,0 0 0,0 0 0,0 0 0,1 0 0,-1 0 0,0-1 0,0 1 0,0 0 0,1 0 0,-1 0 0,0 0 0,0 0 0,1 0 0,-1 0 0,0 0 0,0 0 0,1 0 0,-1 0 0,0 0 0,0 0 0,0 1 0,1-1 0,-1 0 0,0 0 0,54-4 0,128 6 0,-583-1 0,217-2 0,733 1 0,-689-1 0,-167 3 0,304-2 0,0 0 0,1 0 0,-1 0 0,1 0 0,-1 1 0,1-1 0,0 1 0,-1 0 0,1-1 0,0 1 0,-1 0 0,-3 3 0,6-4 0,0 1 0,0-1 0,0 0 0,-1 1 0,1-1 0,0 1 0,0-1 0,0 1 0,0-1 0,0 1 0,0-1 0,0 1 0,0-1 0,0 1 0,0-1 0,0 0 0,0 1 0,0-1 0,0 1 0,0-1 0,1 1 0,-1-1 0,0 1 0,0-1 0,0 0 0,1 1 0,-1-1 0,0 1 0,1-1 0,-1 0 0,0 1 0,1-1 0,-1 0 0,0 1 0,1-1 0,0 0 0,6 5 0,-1 0 0,2-1 0,-1 0 0,0-1 0,1 1 0,8 2 0,72 16 0,0-3 0,132 11 0,-168-24 0,-222-20 0,109 7 0,37 6 0,-1-1 0,1-1 0,0-2 0,1 0 0,-1-1 0,-37-17 0,61 23 0,-1 0 0,1 0 0,-1 0 0,1 0 0,-1 0 0,1 0 0,-1-1 0,1 1 0,-1 0 0,1 0 0,-1-1 0,1 1 0,0 0 0,-1-1 0,1 1 0,-1 0 0,1-1 0,0 1 0,-1-1 0,1 1 0,0-1 0,0 1 0,-1 0 0,1-1 0,0 1 0,0-1 0,0 1 0,-1-1 0,1 0 0,0 1 0,0-1 0,0 1 0,0-1 0,0 1 0,0-1 0,0 1 0,0-1 0,0 1 0,1-1 0,-1 1 0,0-1 0,0 0 0,26-11 0,38 1 0,119 9 0,-197 0 0,1 1 0,-1-2 0,1 0 0,0-1 0,0 0 0,0-1 0,1 0 0,-1-1 0,1 0 0,1-1 0,-1-1 0,-14-11 0,26 18 0,-1 1 0,0-1 0,1 0 0,-1 1 0,0-1 0,1 0 0,-1 1 0,1-1 0,-1 0 0,1 0 0,-1 1 0,1-1 0,-1 0 0,1 0 0,0 0 0,0 0 0,-1 1 0,1-1 0,0 0 0,0 0 0,0-1 0,13-6 0,31 10 0,4 10 0,-1 2 0,-1 2 0,-1 2 0,0 2 0,-1 2 0,57 38 0,-99-59 0,0 0 0,-1 0 0,1 0 0,-1 0 0,1 0 0,-1 0 0,0 0 0,1 1 0,-1-1 0,0 0 0,0 1 0,0-1 0,0 1 0,0-1 0,0 1 0,0 0 0,0-1 0,-1 1 0,1 0 0,-1-1 0,1 1 0,-1 2 0,0-3 0,0-1 0,0 0 0,0 1 0,-1-1 0,1 1 0,0-1 0,0 0 0,-1 0 0,1 1 0,0-1 0,-1 0 0,1 1 0,0-1 0,-1 0 0,1 0 0,0 0 0,-1 1 0,1-1 0,-1 0 0,1 0 0,0 0 0,-1 0 0,1 0 0,-1 0 0,1 0 0,-1 0 0,1 0 0,0 0 0,-1 0 0,-25-8 0,-37-29 0,52 29 0,0 1 0,-1 0 0,0 1 0,0 0 0,0 0 0,-1 2 0,0-1 0,0 2 0,0-1 0,-24-1 0,-363 5 0,164 2 0,-766 81 0,631-39 0,341-41 0,1 1 0,-1-1 0,1-1 0,-1-2 0,-38-4 0,67 4 0,0 0 0,0 0 0,0 0 0,1 0 0,-1-1 0,0 1 0,0 0 0,0 0 0,1-1 0,-1 1 0,0 0 0,0-1 0,0 1 0,1-1 0,-1 1 0,0-1 0,1 1 0,-1-1 0,1 1 0,-1-1 0,0 0 0,1 1 0,-1-1 0,1 0 0,0 1 0,-1-1 0,1 0 0,-1 0 0,1 0 0,0-1 0,0 1 0,1-1 0,-1 1 0,1 0 0,-1-1 0,1 1 0,0 0 0,-1-1 0,1 1 0,0 0 0,0 0 0,0 0 0,0 0 0,0 0 0,0 0 0,0 0 0,0 0 0,3-1 0,7-6 0,0 2 0,1-1 0,-1 1 0,2 1 0,-1 0 0,0 1 0,20-4 0,98-11 0,-100 16 0,504-20 0,9 47 0,-452-12 0,-89-11 0,-6 1 0,-20 2 0,-38 1 0,-677-62 0,493 10 0,168 29 0,-1 3 0,-137-8 0,83 11 0,-5 0 0,59 13 0,50-1 0,26 0 0,14 0 0,1077 45 0,-1047-42 0,-1 1 0,54 12 0,-69-4 0,-25-11 0,0-1 0,0 0 0,0 1 0,0-1 0,0 1 0,0-1 0,0 0 0,-1 1 0,1-1 0,0 0 0,0 1 0,0-1 0,0 0 0,-1 1 0,1-1 0,0 0 0,0 1 0,-1-1 0,1 0 0,0 0 0,0 1 0,-1-1 0,1 0 0,0 0 0,-1 1 0,1-1 0,-1 0 0,1 0 0,0 0 0,-1 0 0,1 0 0,0 0 0,-1 0 0,1 1 0,-1-1 0,-55 10 0,-359-3 0,127-6 0,81 11 0,-50 1 0,578 16 0,-163-11 0,-21-3 0,530 30 0,-594-49 0,119-22 0,-51 4 0,-49 7 0,-78 8 0,-22-1 0,-33-5 0,38 12 0,-101-23 0,-137-14 0,-106 9 0,311 27 0,189 6 0,103 4 0,-212-4 0,-15-3 0,0 2 0,34 8 0,-44-2 0,-31-2 0,-33 0 0,-21-6 0,46-2 0,-1 1 0,0 1 0,1 1 0,-32 8 0,52-10 0,1 0 0,-1 0 0,0 0 0,0 0 0,0 0 0,1 0 0,-1 1 0,0-1 0,0 0 0,0 0 0,0 0 0,0 1 0,0-1 0,1 0 0,-1 0 0,0 0 0,0 1 0,0-1 0,0 0 0,0 0 0,0 0 0,0 1 0,0-1 0,0 0 0,0 0 0,0 1 0,0-1 0,0 0 0,0 0 0,0 1 0,0-1 0,0 0 0,0 0 0,0 0 0,0 1 0,-1-1 0,1 0 0,0 0 0,0 0 0,0 1 0,0-1 0,0 0 0,-1 0 0,1 0 0,0 0 0,0 1 0,0-1 0,0 0 0,-1 0 0,1 0 0,0 0 0,0 0 0,-1 0 0,28 7 0,-23-6 0,61 9 0,1-3 0,65-2 0,-14-1 0,-82 4 0,-31-2 0,-23-1 0,-297 2 0,192-9 0,269 2 0,-122 0 0,-99 0 0,-136-1 0,-257 3 0,466-2 0,-48 2 0,-72 10 0,111-10 0,0 1 0,0-1 0,0 2 0,0 0 0,0 0 0,1 1 0,0 0 0,0 1 0,0 1 0,1 0 0,-16 13 0,24-18 0,-1 0 0,1 0 0,0 1 0,0-1 0,0 1 0,1 0 0,-1 0 0,1-1 0,-1 1 0,1 0 0,0 0 0,0 0 0,0 0 0,1 0 0,-1 1 0,1-1 0,0 0 0,-1 0 0,1 0 0,1 6 0,1-3 0,-1 0 0,1-1 0,0 1 0,1-1 0,-1 0 0,1 0 0,0 0 0,1 0 0,-1 0 0,7 6 0,6 5 0,1 0 0,1-2 0,0 0 0,35 20 0,-24-19 0,0-1 0,1-1 0,0-2 0,1-1 0,0-1 0,0-2 0,1-1 0,52 3 0,-24-7 0,0-3 0,-1-3 0,103-19 0,-145 19 0,-5 2 0,1-1 0,-1 1 0,1 1 0,16 0 0,-27 1 0,1 1 0,-1-1 0,1 0 0,-1 1 0,1-1 0,-1 1 0,0 0 0,1-1 0,-1 1 0,0 1 0,0-1 0,1 0 0,-1 0 0,0 1 0,0-1 0,0 1 0,-1 0 0,1-1 0,0 1 0,-1 0 0,1 0 0,-1 0 0,0 0 0,1 0 0,-1 1 0,0-1 0,1 4 0,1 9-201,0-1-1,-2 1 0,1 0 1,-2 25-1,-1-34-155,0 57-6469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4042-91F5-476F-9743-5D6D4568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7401</TotalTime>
  <Pages>11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 1215 - Introduction aux systèmes informatiques</vt:lpstr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 1215 - Introduction aux systèmes informatiques</dc:title>
  <dc:subject/>
  <dc:creator>tsikhana</dc:creator>
  <cp:keywords/>
  <cp:lastModifiedBy>Hadrien de Ryck</cp:lastModifiedBy>
  <cp:revision>217</cp:revision>
  <cp:lastPrinted>2020-04-10T20:35:00Z</cp:lastPrinted>
  <dcterms:created xsi:type="dcterms:W3CDTF">2022-11-21T19:55:00Z</dcterms:created>
  <dcterms:modified xsi:type="dcterms:W3CDTF">2022-12-23T21:41:00Z</dcterms:modified>
</cp:coreProperties>
</file>